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B6B" w:rsidRDefault="00B0289F" w:rsidP="00B15A4F">
      <w:pPr>
        <w:jc w:val="center"/>
        <w:rPr>
          <w:rFonts w:asciiTheme="minorEastAsia" w:hAnsiTheme="minorEastAsia"/>
          <w:b/>
          <w:sz w:val="44"/>
          <w:szCs w:val="44"/>
        </w:rPr>
      </w:pPr>
      <w:r>
        <w:rPr>
          <w:rFonts w:asciiTheme="minorEastAsia" w:hAnsiTheme="minorEastAsia" w:hint="eastAsia"/>
          <w:b/>
          <w:sz w:val="44"/>
          <w:szCs w:val="44"/>
        </w:rPr>
        <w:t>DPS50</w:t>
      </w:r>
      <w:r w:rsidR="000B512F">
        <w:rPr>
          <w:rFonts w:asciiTheme="minorEastAsia" w:hAnsiTheme="minorEastAsia"/>
          <w:b/>
          <w:sz w:val="44"/>
          <w:szCs w:val="44"/>
        </w:rPr>
        <w:t>20</w:t>
      </w:r>
      <w:bookmarkStart w:id="0" w:name="_GoBack"/>
      <w:bookmarkEnd w:id="0"/>
      <w:r w:rsidR="00CE2E3E">
        <w:rPr>
          <w:rFonts w:asciiTheme="minorEastAsia" w:hAnsiTheme="minorEastAsia"/>
          <w:b/>
          <w:sz w:val="44"/>
          <w:szCs w:val="44"/>
        </w:rPr>
        <w:t>数控电源</w:t>
      </w:r>
      <w:r w:rsidR="00D1727E" w:rsidRPr="00B15A4F">
        <w:rPr>
          <w:rFonts w:asciiTheme="minorEastAsia" w:hAnsiTheme="minorEastAsia" w:hint="eastAsia"/>
          <w:b/>
          <w:sz w:val="44"/>
          <w:szCs w:val="44"/>
        </w:rPr>
        <w:t>通信协议</w:t>
      </w:r>
    </w:p>
    <w:p w:rsidR="00B15A4F" w:rsidRDefault="00CE2E3E" w:rsidP="00CE2E3E">
      <w:pPr>
        <w:jc w:val="center"/>
        <w:rPr>
          <w:rFonts w:asciiTheme="minorEastAsia" w:hAnsiTheme="minorEastAsia"/>
          <w:b/>
          <w:sz w:val="44"/>
          <w:szCs w:val="44"/>
        </w:rPr>
      </w:pPr>
      <w:r>
        <w:rPr>
          <w:rFonts w:asciiTheme="minorEastAsia" w:hAnsiTheme="minorEastAsia"/>
          <w:b/>
          <w:sz w:val="44"/>
          <w:szCs w:val="44"/>
        </w:rPr>
        <w:tab/>
        <w:t>V1.</w:t>
      </w:r>
      <w:r w:rsidR="0009100B">
        <w:rPr>
          <w:rFonts w:asciiTheme="minorEastAsia" w:hAnsiTheme="minorEastAsia"/>
          <w:b/>
          <w:sz w:val="44"/>
          <w:szCs w:val="44"/>
        </w:rPr>
        <w:t>2</w:t>
      </w:r>
    </w:p>
    <w:p w:rsidR="00B0289F" w:rsidRPr="00B15A4F" w:rsidRDefault="00B0289F" w:rsidP="00CE2E3E">
      <w:pPr>
        <w:jc w:val="center"/>
        <w:rPr>
          <w:rFonts w:asciiTheme="minorEastAsia" w:hAnsiTheme="minorEastAsia"/>
          <w:b/>
          <w:sz w:val="44"/>
          <w:szCs w:val="44"/>
        </w:rPr>
      </w:pPr>
    </w:p>
    <w:p w:rsidR="008B7B6B" w:rsidRPr="007144A4" w:rsidRDefault="008B7B6B" w:rsidP="008B7B6B">
      <w:pPr>
        <w:rPr>
          <w:rFonts w:asciiTheme="minorEastAsia" w:hAnsiTheme="minorEastAsia"/>
          <w:b/>
          <w:bCs/>
          <w:sz w:val="30"/>
          <w:szCs w:val="30"/>
        </w:rPr>
      </w:pPr>
      <w:r w:rsidRPr="007144A4">
        <w:rPr>
          <w:rFonts w:asciiTheme="minorEastAsia" w:hAnsiTheme="minorEastAsia"/>
          <w:b/>
          <w:bCs/>
          <w:sz w:val="30"/>
          <w:szCs w:val="30"/>
        </w:rPr>
        <w:t>一、协议简介</w:t>
      </w:r>
    </w:p>
    <w:p w:rsidR="00B15A4F" w:rsidRPr="00086C94" w:rsidRDefault="008B7B6B" w:rsidP="00086C94">
      <w:pPr>
        <w:ind w:firstLineChars="200" w:firstLine="420"/>
        <w:rPr>
          <w:rFonts w:asciiTheme="minorEastAsia" w:hAnsiTheme="minorEastAsia"/>
          <w:bCs/>
          <w:szCs w:val="21"/>
        </w:rPr>
      </w:pPr>
      <w:r w:rsidRPr="00086C94">
        <w:rPr>
          <w:rFonts w:asciiTheme="minorEastAsia" w:hAnsiTheme="minorEastAsia" w:hint="eastAsia"/>
          <w:bCs/>
          <w:szCs w:val="21"/>
        </w:rPr>
        <w:t>采用RS232</w:t>
      </w:r>
      <w:r w:rsidR="002C3073">
        <w:rPr>
          <w:rFonts w:asciiTheme="minorEastAsia" w:hAnsiTheme="minorEastAsia" w:hint="eastAsia"/>
          <w:bCs/>
          <w:szCs w:val="21"/>
        </w:rPr>
        <w:t>、</w:t>
      </w:r>
      <w:r w:rsidRPr="00086C94">
        <w:rPr>
          <w:rFonts w:asciiTheme="minorEastAsia" w:hAnsiTheme="minorEastAsia" w:hint="eastAsia"/>
          <w:bCs/>
          <w:szCs w:val="21"/>
        </w:rPr>
        <w:t>RS485</w:t>
      </w:r>
      <w:r w:rsidR="002C3073">
        <w:rPr>
          <w:rFonts w:asciiTheme="minorEastAsia" w:hAnsiTheme="minorEastAsia" w:hint="eastAsia"/>
          <w:bCs/>
          <w:szCs w:val="21"/>
        </w:rPr>
        <w:t>或者蓝牙串口</w:t>
      </w:r>
      <w:r w:rsidRPr="00086C94">
        <w:rPr>
          <w:rFonts w:asciiTheme="minorEastAsia" w:hAnsiTheme="minorEastAsia" w:hint="eastAsia"/>
          <w:bCs/>
          <w:szCs w:val="21"/>
        </w:rPr>
        <w:t>传输接口，</w:t>
      </w:r>
      <w:r w:rsidR="00EB3970" w:rsidRPr="00086C94">
        <w:rPr>
          <w:rFonts w:asciiTheme="minorEastAsia" w:hAnsiTheme="minorEastAsia" w:hint="eastAsia"/>
          <w:bCs/>
          <w:szCs w:val="21"/>
        </w:rPr>
        <w:t>通信协议为</w:t>
      </w:r>
      <w:r w:rsidRPr="00086C94">
        <w:rPr>
          <w:rFonts w:asciiTheme="minorEastAsia" w:hAnsiTheme="minorEastAsia" w:hint="eastAsia"/>
          <w:bCs/>
          <w:szCs w:val="21"/>
        </w:rPr>
        <w:t>MODBUS-RTU协议，</w:t>
      </w:r>
      <w:r w:rsidR="00B15A4F" w:rsidRPr="00086C94">
        <w:rPr>
          <w:rFonts w:asciiTheme="minorEastAsia" w:hAnsiTheme="minorEastAsia" w:hint="eastAsia"/>
          <w:bCs/>
          <w:szCs w:val="21"/>
        </w:rPr>
        <w:t>本产品只支持功能码0x</w:t>
      </w:r>
      <w:r w:rsidR="00B15A4F" w:rsidRPr="00086C94">
        <w:rPr>
          <w:rFonts w:asciiTheme="minorEastAsia" w:hAnsiTheme="minorEastAsia"/>
          <w:bCs/>
          <w:szCs w:val="21"/>
        </w:rPr>
        <w:t>03</w:t>
      </w:r>
      <w:r w:rsidR="00B214D3">
        <w:rPr>
          <w:rFonts w:asciiTheme="minorEastAsia" w:hAnsiTheme="minorEastAsia" w:hint="eastAsia"/>
          <w:bCs/>
          <w:szCs w:val="21"/>
        </w:rPr>
        <w:t>、0</w:t>
      </w:r>
      <w:r w:rsidR="00B214D3">
        <w:rPr>
          <w:rFonts w:asciiTheme="minorEastAsia" w:hAnsiTheme="minorEastAsia"/>
          <w:bCs/>
          <w:szCs w:val="21"/>
        </w:rPr>
        <w:t>x06、</w:t>
      </w:r>
      <w:r w:rsidR="00B15A4F" w:rsidRPr="00086C94">
        <w:rPr>
          <w:rFonts w:asciiTheme="minorEastAsia" w:hAnsiTheme="minorEastAsia" w:hint="eastAsia"/>
          <w:bCs/>
          <w:szCs w:val="21"/>
        </w:rPr>
        <w:t>0x</w:t>
      </w:r>
      <w:r w:rsidR="00B15A4F" w:rsidRPr="00086C94">
        <w:rPr>
          <w:rFonts w:asciiTheme="minorEastAsia" w:hAnsiTheme="minorEastAsia"/>
          <w:bCs/>
          <w:szCs w:val="21"/>
        </w:rPr>
        <w:t>10</w:t>
      </w:r>
      <w:r w:rsidR="008316BA" w:rsidRPr="00086C94">
        <w:rPr>
          <w:rFonts w:asciiTheme="minorEastAsia" w:hAnsiTheme="minorEastAsia"/>
          <w:bCs/>
          <w:szCs w:val="21"/>
        </w:rPr>
        <w:t>。</w:t>
      </w:r>
    </w:p>
    <w:p w:rsidR="00EB3970" w:rsidRPr="007144A4" w:rsidRDefault="00EB3970" w:rsidP="00EB3970">
      <w:pPr>
        <w:rPr>
          <w:rFonts w:asciiTheme="minorEastAsia" w:hAnsiTheme="minorEastAsia"/>
          <w:b/>
          <w:bCs/>
          <w:sz w:val="30"/>
          <w:szCs w:val="30"/>
        </w:rPr>
      </w:pPr>
      <w:r w:rsidRPr="007144A4">
        <w:rPr>
          <w:rFonts w:asciiTheme="minorEastAsia" w:hAnsiTheme="minorEastAsia" w:hint="eastAsia"/>
          <w:b/>
          <w:bCs/>
          <w:sz w:val="30"/>
          <w:szCs w:val="30"/>
        </w:rPr>
        <w:t>二．通信协议介绍</w:t>
      </w:r>
    </w:p>
    <w:p w:rsidR="00FC2356" w:rsidRPr="006F5E58" w:rsidRDefault="00EB3970" w:rsidP="006F5E58">
      <w:pPr>
        <w:autoSpaceDE w:val="0"/>
        <w:autoSpaceDN w:val="0"/>
        <w:adjustRightInd w:val="0"/>
        <w:jc w:val="left"/>
        <w:rPr>
          <w:rFonts w:asciiTheme="minorEastAsia" w:hAnsiTheme="minorEastAsia"/>
          <w:b/>
          <w:kern w:val="0"/>
          <w:szCs w:val="21"/>
        </w:rPr>
      </w:pPr>
      <w:r w:rsidRPr="006F5E58">
        <w:rPr>
          <w:rFonts w:asciiTheme="minorEastAsia" w:hAnsiTheme="minorEastAsia" w:hint="eastAsia"/>
          <w:b/>
          <w:kern w:val="0"/>
          <w:szCs w:val="21"/>
        </w:rPr>
        <w:t>信息传输为异步方式，</w:t>
      </w:r>
      <w:r w:rsidR="00095263">
        <w:rPr>
          <w:rFonts w:asciiTheme="minorEastAsia" w:hAnsiTheme="minorEastAsia" w:hint="eastAsia"/>
          <w:b/>
          <w:kern w:val="0"/>
          <w:szCs w:val="21"/>
        </w:rPr>
        <w:t>Modbus</w:t>
      </w:r>
      <w:r w:rsidR="00095263">
        <w:rPr>
          <w:rFonts w:asciiTheme="minorEastAsia" w:hAnsiTheme="minorEastAsia"/>
          <w:b/>
          <w:kern w:val="0"/>
          <w:szCs w:val="21"/>
        </w:rPr>
        <w:t>-RTU模式</w:t>
      </w:r>
      <w:r w:rsidRPr="006F5E58">
        <w:rPr>
          <w:rFonts w:asciiTheme="minorEastAsia" w:hAnsiTheme="minorEastAsia" w:hint="eastAsia"/>
          <w:b/>
          <w:kern w:val="0"/>
          <w:szCs w:val="21"/>
        </w:rPr>
        <w:t>以11位的字节为单位</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93"/>
        <w:gridCol w:w="3996"/>
      </w:tblGrid>
      <w:tr w:rsidR="00EB3970" w:rsidRPr="00086C94" w:rsidTr="00086C94">
        <w:tc>
          <w:tcPr>
            <w:tcW w:w="4793" w:type="dxa"/>
          </w:tcPr>
          <w:p w:rsidR="00EB3970" w:rsidRPr="00086C94" w:rsidRDefault="00EB3970" w:rsidP="00D65E53">
            <w:pPr>
              <w:pStyle w:val="Default"/>
              <w:rPr>
                <w:rFonts w:asciiTheme="minorEastAsia" w:eastAsiaTheme="minorEastAsia" w:hAnsiTheme="minorEastAsia"/>
                <w:sz w:val="21"/>
                <w:szCs w:val="21"/>
              </w:rPr>
            </w:pPr>
            <w:r w:rsidRPr="00086C94">
              <w:rPr>
                <w:rFonts w:asciiTheme="minorEastAsia" w:eastAsiaTheme="minorEastAsia" w:hAnsiTheme="minorEastAsia" w:hint="eastAsia"/>
                <w:sz w:val="21"/>
                <w:szCs w:val="21"/>
              </w:rPr>
              <w:t>字格式（串行数据）</w:t>
            </w:r>
          </w:p>
        </w:tc>
        <w:tc>
          <w:tcPr>
            <w:tcW w:w="3996" w:type="dxa"/>
          </w:tcPr>
          <w:p w:rsidR="00EB3970" w:rsidRPr="00086C94" w:rsidRDefault="00EB3970" w:rsidP="00D65E53">
            <w:pPr>
              <w:pStyle w:val="Default"/>
              <w:rPr>
                <w:rFonts w:asciiTheme="minorEastAsia" w:eastAsiaTheme="minorEastAsia" w:hAnsiTheme="minorEastAsia"/>
                <w:bCs/>
                <w:sz w:val="21"/>
                <w:szCs w:val="21"/>
              </w:rPr>
            </w:pPr>
            <w:r w:rsidRPr="00086C94">
              <w:rPr>
                <w:rFonts w:asciiTheme="minorEastAsia" w:eastAsiaTheme="minorEastAsia" w:hAnsiTheme="minorEastAsia" w:hint="eastAsia"/>
                <w:sz w:val="21"/>
                <w:szCs w:val="21"/>
              </w:rPr>
              <w:t>10位二进制</w:t>
            </w:r>
          </w:p>
        </w:tc>
      </w:tr>
      <w:tr w:rsidR="00EB3970" w:rsidRPr="00086C94" w:rsidTr="00086C94">
        <w:tc>
          <w:tcPr>
            <w:tcW w:w="4793" w:type="dxa"/>
          </w:tcPr>
          <w:p w:rsidR="00EB3970" w:rsidRPr="00086C94" w:rsidRDefault="00EB3970" w:rsidP="00D65E53">
            <w:pPr>
              <w:pStyle w:val="Default"/>
              <w:rPr>
                <w:rFonts w:asciiTheme="minorEastAsia" w:eastAsiaTheme="minorEastAsia" w:hAnsiTheme="minorEastAsia"/>
                <w:bCs/>
                <w:sz w:val="21"/>
                <w:szCs w:val="21"/>
              </w:rPr>
            </w:pPr>
            <w:r w:rsidRPr="00086C94">
              <w:rPr>
                <w:rFonts w:asciiTheme="minorEastAsia" w:eastAsiaTheme="minorEastAsia" w:hAnsiTheme="minorEastAsia" w:hint="eastAsia"/>
                <w:sz w:val="21"/>
                <w:szCs w:val="21"/>
              </w:rPr>
              <w:t>起始位</w:t>
            </w:r>
          </w:p>
        </w:tc>
        <w:tc>
          <w:tcPr>
            <w:tcW w:w="3996" w:type="dxa"/>
          </w:tcPr>
          <w:p w:rsidR="00EB3970" w:rsidRPr="00086C94" w:rsidRDefault="00EB3970" w:rsidP="00D65E53">
            <w:pPr>
              <w:pStyle w:val="Default"/>
              <w:rPr>
                <w:rFonts w:asciiTheme="minorEastAsia" w:eastAsiaTheme="minorEastAsia" w:hAnsiTheme="minorEastAsia"/>
                <w:sz w:val="21"/>
                <w:szCs w:val="21"/>
              </w:rPr>
            </w:pPr>
            <w:r w:rsidRPr="00086C94">
              <w:rPr>
                <w:rFonts w:asciiTheme="minorEastAsia" w:eastAsiaTheme="minorEastAsia" w:hAnsiTheme="minorEastAsia" w:hint="eastAsia"/>
                <w:sz w:val="21"/>
                <w:szCs w:val="21"/>
              </w:rPr>
              <w:t>1位</w:t>
            </w:r>
          </w:p>
        </w:tc>
      </w:tr>
      <w:tr w:rsidR="00EB3970" w:rsidRPr="00086C94" w:rsidTr="00086C94">
        <w:tc>
          <w:tcPr>
            <w:tcW w:w="4793" w:type="dxa"/>
          </w:tcPr>
          <w:p w:rsidR="00EB3970" w:rsidRPr="00086C94" w:rsidRDefault="00EB3970" w:rsidP="00D65E53">
            <w:pPr>
              <w:pStyle w:val="Default"/>
              <w:rPr>
                <w:rFonts w:asciiTheme="minorEastAsia" w:eastAsiaTheme="minorEastAsia" w:hAnsiTheme="minorEastAsia"/>
                <w:bCs/>
                <w:sz w:val="21"/>
                <w:szCs w:val="21"/>
              </w:rPr>
            </w:pPr>
            <w:r w:rsidRPr="00086C94">
              <w:rPr>
                <w:rFonts w:asciiTheme="minorEastAsia" w:eastAsiaTheme="minorEastAsia" w:hAnsiTheme="minorEastAsia" w:hint="eastAsia"/>
                <w:sz w:val="21"/>
                <w:szCs w:val="21"/>
              </w:rPr>
              <w:t>数据位</w:t>
            </w:r>
          </w:p>
        </w:tc>
        <w:tc>
          <w:tcPr>
            <w:tcW w:w="3996" w:type="dxa"/>
          </w:tcPr>
          <w:p w:rsidR="00EB3970" w:rsidRPr="00086C94" w:rsidRDefault="00EB3970" w:rsidP="00D65E53">
            <w:pPr>
              <w:pStyle w:val="Default"/>
              <w:rPr>
                <w:rFonts w:asciiTheme="minorEastAsia" w:eastAsiaTheme="minorEastAsia" w:hAnsiTheme="minorEastAsia"/>
                <w:sz w:val="21"/>
                <w:szCs w:val="21"/>
              </w:rPr>
            </w:pPr>
            <w:r w:rsidRPr="00086C94">
              <w:rPr>
                <w:rFonts w:asciiTheme="minorEastAsia" w:eastAsiaTheme="minorEastAsia" w:hAnsiTheme="minorEastAsia" w:hint="eastAsia"/>
                <w:sz w:val="21"/>
                <w:szCs w:val="21"/>
              </w:rPr>
              <w:t>8位</w:t>
            </w:r>
          </w:p>
        </w:tc>
      </w:tr>
      <w:tr w:rsidR="00EB3970" w:rsidRPr="00086C94" w:rsidTr="00086C94">
        <w:tc>
          <w:tcPr>
            <w:tcW w:w="4793" w:type="dxa"/>
          </w:tcPr>
          <w:p w:rsidR="00EB3970" w:rsidRPr="00086C94" w:rsidRDefault="00EB3970" w:rsidP="00D65E53">
            <w:pPr>
              <w:pStyle w:val="Default"/>
              <w:rPr>
                <w:rFonts w:asciiTheme="minorEastAsia" w:eastAsiaTheme="minorEastAsia" w:hAnsiTheme="minorEastAsia"/>
                <w:bCs/>
                <w:sz w:val="21"/>
                <w:szCs w:val="21"/>
              </w:rPr>
            </w:pPr>
            <w:r w:rsidRPr="00086C94">
              <w:rPr>
                <w:rFonts w:asciiTheme="minorEastAsia" w:eastAsiaTheme="minorEastAsia" w:hAnsiTheme="minorEastAsia" w:hint="eastAsia"/>
                <w:sz w:val="21"/>
                <w:szCs w:val="21"/>
              </w:rPr>
              <w:t>奇偶校验位</w:t>
            </w:r>
          </w:p>
        </w:tc>
        <w:tc>
          <w:tcPr>
            <w:tcW w:w="3996" w:type="dxa"/>
          </w:tcPr>
          <w:p w:rsidR="00EB3970" w:rsidRPr="00086C94" w:rsidRDefault="00EB3970" w:rsidP="00D65E53">
            <w:pPr>
              <w:pStyle w:val="Default"/>
              <w:rPr>
                <w:rFonts w:asciiTheme="minorEastAsia" w:eastAsiaTheme="minorEastAsia" w:hAnsiTheme="minorEastAsia"/>
                <w:sz w:val="21"/>
                <w:szCs w:val="21"/>
              </w:rPr>
            </w:pPr>
            <w:r w:rsidRPr="00086C94">
              <w:rPr>
                <w:rFonts w:asciiTheme="minorEastAsia" w:eastAsiaTheme="minorEastAsia" w:hAnsiTheme="minorEastAsia" w:hint="eastAsia"/>
                <w:sz w:val="21"/>
                <w:szCs w:val="21"/>
              </w:rPr>
              <w:t>无</w:t>
            </w:r>
          </w:p>
        </w:tc>
      </w:tr>
      <w:tr w:rsidR="00EB3970" w:rsidRPr="00086C94" w:rsidTr="00086C94">
        <w:tc>
          <w:tcPr>
            <w:tcW w:w="4793" w:type="dxa"/>
          </w:tcPr>
          <w:p w:rsidR="00EB3970" w:rsidRPr="00086C94" w:rsidRDefault="00EB3970" w:rsidP="00D65E53">
            <w:pPr>
              <w:pStyle w:val="Default"/>
              <w:rPr>
                <w:rFonts w:asciiTheme="minorEastAsia" w:eastAsiaTheme="minorEastAsia" w:hAnsiTheme="minorEastAsia"/>
                <w:bCs/>
                <w:sz w:val="21"/>
                <w:szCs w:val="21"/>
              </w:rPr>
            </w:pPr>
            <w:r w:rsidRPr="00086C94">
              <w:rPr>
                <w:rFonts w:asciiTheme="minorEastAsia" w:eastAsiaTheme="minorEastAsia" w:hAnsiTheme="minorEastAsia" w:hint="eastAsia"/>
                <w:sz w:val="21"/>
                <w:szCs w:val="21"/>
              </w:rPr>
              <w:t>停止位</w:t>
            </w:r>
          </w:p>
        </w:tc>
        <w:tc>
          <w:tcPr>
            <w:tcW w:w="3996" w:type="dxa"/>
          </w:tcPr>
          <w:p w:rsidR="00EB3970" w:rsidRPr="00086C94" w:rsidRDefault="00EB3970" w:rsidP="00D65E53">
            <w:pPr>
              <w:pStyle w:val="Default"/>
              <w:rPr>
                <w:rFonts w:asciiTheme="minorEastAsia" w:eastAsiaTheme="minorEastAsia" w:hAnsiTheme="minorEastAsia"/>
                <w:sz w:val="21"/>
                <w:szCs w:val="21"/>
              </w:rPr>
            </w:pPr>
            <w:r w:rsidRPr="00086C94">
              <w:rPr>
                <w:rFonts w:asciiTheme="minorEastAsia" w:eastAsiaTheme="minorEastAsia" w:hAnsiTheme="minorEastAsia" w:hint="eastAsia"/>
                <w:sz w:val="21"/>
                <w:szCs w:val="21"/>
              </w:rPr>
              <w:t>1位</w:t>
            </w:r>
          </w:p>
        </w:tc>
      </w:tr>
    </w:tbl>
    <w:p w:rsidR="00FC2356" w:rsidRDefault="00FC2356" w:rsidP="006F5E58">
      <w:pPr>
        <w:autoSpaceDE w:val="0"/>
        <w:autoSpaceDN w:val="0"/>
        <w:adjustRightInd w:val="0"/>
        <w:jc w:val="left"/>
        <w:rPr>
          <w:rFonts w:asciiTheme="minorEastAsia" w:hAnsiTheme="minorEastAsia"/>
          <w:b/>
          <w:bCs/>
          <w:kern w:val="0"/>
          <w:szCs w:val="21"/>
        </w:rPr>
      </w:pPr>
    </w:p>
    <w:p w:rsidR="00EB3970" w:rsidRPr="006F5E58" w:rsidRDefault="006F5E58" w:rsidP="006F5E58">
      <w:pPr>
        <w:autoSpaceDE w:val="0"/>
        <w:autoSpaceDN w:val="0"/>
        <w:adjustRightInd w:val="0"/>
        <w:jc w:val="left"/>
        <w:rPr>
          <w:rFonts w:asciiTheme="minorEastAsia" w:hAnsiTheme="minorEastAsia"/>
          <w:b/>
          <w:bCs/>
          <w:kern w:val="0"/>
          <w:szCs w:val="21"/>
        </w:rPr>
      </w:pPr>
      <w:r w:rsidRPr="006F5E58">
        <w:rPr>
          <w:rFonts w:asciiTheme="minorEastAsia" w:hAnsiTheme="minorEastAsia" w:hint="eastAsia"/>
          <w:b/>
          <w:bCs/>
          <w:kern w:val="0"/>
          <w:szCs w:val="21"/>
        </w:rPr>
        <w:t>数据</w:t>
      </w:r>
      <w:r w:rsidR="00EB3970" w:rsidRPr="006F5E58">
        <w:rPr>
          <w:rFonts w:asciiTheme="minorEastAsia" w:hAnsiTheme="minorEastAsia" w:hint="eastAsia"/>
          <w:b/>
          <w:bCs/>
          <w:kern w:val="0"/>
          <w:szCs w:val="21"/>
        </w:rPr>
        <w:t>帧结构：</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1701"/>
        <w:gridCol w:w="1842"/>
        <w:gridCol w:w="1985"/>
      </w:tblGrid>
      <w:tr w:rsidR="00EB3970" w:rsidRPr="00086C94" w:rsidTr="00EB3970">
        <w:tc>
          <w:tcPr>
            <w:tcW w:w="1843"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数据帧间隔</w:t>
            </w:r>
          </w:p>
        </w:tc>
        <w:tc>
          <w:tcPr>
            <w:tcW w:w="1418"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地址码</w:t>
            </w:r>
          </w:p>
        </w:tc>
        <w:tc>
          <w:tcPr>
            <w:tcW w:w="1701"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功能码</w:t>
            </w:r>
          </w:p>
        </w:tc>
        <w:tc>
          <w:tcPr>
            <w:tcW w:w="1842"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数据区</w:t>
            </w:r>
          </w:p>
        </w:tc>
        <w:tc>
          <w:tcPr>
            <w:tcW w:w="1985"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CRC校验</w:t>
            </w:r>
          </w:p>
        </w:tc>
      </w:tr>
      <w:tr w:rsidR="00EB3970" w:rsidRPr="00086C94" w:rsidTr="00EB3970">
        <w:tc>
          <w:tcPr>
            <w:tcW w:w="1843"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3.5字节以上</w:t>
            </w:r>
          </w:p>
        </w:tc>
        <w:tc>
          <w:tcPr>
            <w:tcW w:w="1418"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1字节</w:t>
            </w:r>
          </w:p>
        </w:tc>
        <w:tc>
          <w:tcPr>
            <w:tcW w:w="1701"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1字节</w:t>
            </w:r>
          </w:p>
        </w:tc>
        <w:tc>
          <w:tcPr>
            <w:tcW w:w="1842"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N字节</w:t>
            </w:r>
          </w:p>
        </w:tc>
        <w:tc>
          <w:tcPr>
            <w:tcW w:w="1985" w:type="dxa"/>
          </w:tcPr>
          <w:p w:rsidR="00EB3970" w:rsidRPr="00086C94" w:rsidRDefault="00EB3970" w:rsidP="000B6F11">
            <w:pPr>
              <w:autoSpaceDE w:val="0"/>
              <w:autoSpaceDN w:val="0"/>
              <w:adjustRightInd w:val="0"/>
              <w:jc w:val="center"/>
              <w:rPr>
                <w:rFonts w:asciiTheme="minorEastAsia" w:hAnsiTheme="minorEastAsia"/>
                <w:kern w:val="0"/>
                <w:szCs w:val="21"/>
              </w:rPr>
            </w:pPr>
            <w:r w:rsidRPr="00086C94">
              <w:rPr>
                <w:rFonts w:asciiTheme="minorEastAsia" w:hAnsiTheme="minorEastAsia" w:hint="eastAsia"/>
                <w:kern w:val="0"/>
                <w:szCs w:val="21"/>
              </w:rPr>
              <w:t>2字节</w:t>
            </w:r>
          </w:p>
        </w:tc>
      </w:tr>
    </w:tbl>
    <w:p w:rsidR="00086C94" w:rsidRDefault="00086C94" w:rsidP="00086C94">
      <w:pPr>
        <w:pStyle w:val="a3"/>
        <w:spacing w:before="0" w:beforeAutospacing="0" w:after="0" w:afterAutospacing="0"/>
        <w:ind w:firstLineChars="200" w:firstLine="420"/>
        <w:rPr>
          <w:rFonts w:asciiTheme="minorEastAsia" w:eastAsiaTheme="minorEastAsia" w:hAnsiTheme="minorEastAsia"/>
          <w:sz w:val="21"/>
          <w:szCs w:val="21"/>
        </w:rPr>
      </w:pPr>
    </w:p>
    <w:p w:rsidR="006A24FB" w:rsidRPr="006F5E58" w:rsidRDefault="00086C94" w:rsidP="00086C94">
      <w:pPr>
        <w:pStyle w:val="a3"/>
        <w:spacing w:before="0" w:beforeAutospacing="0" w:after="0" w:afterAutospacing="0"/>
        <w:ind w:firstLineChars="200" w:firstLine="420"/>
        <w:rPr>
          <w:rFonts w:asciiTheme="minorEastAsia" w:eastAsiaTheme="minorEastAsia" w:hAnsiTheme="minorEastAsia"/>
          <w:sz w:val="21"/>
          <w:szCs w:val="21"/>
        </w:rPr>
      </w:pPr>
      <w:r w:rsidRPr="006F5E58">
        <w:rPr>
          <w:rFonts w:asciiTheme="minorEastAsia" w:eastAsiaTheme="minorEastAsia" w:hAnsiTheme="minorEastAsia" w:hint="eastAsia"/>
          <w:sz w:val="21"/>
          <w:szCs w:val="21"/>
        </w:rPr>
        <w:t>发送数据前要求数据总线静止时间即无数据发送时间大于3.5（</w:t>
      </w:r>
      <w:r w:rsidRPr="006F5E58">
        <w:rPr>
          <w:rFonts w:asciiTheme="minorEastAsia" w:eastAsiaTheme="minorEastAsia" w:hAnsiTheme="minorEastAsia"/>
          <w:sz w:val="21"/>
          <w:szCs w:val="21"/>
        </w:rPr>
        <w:t>例如：</w:t>
      </w:r>
      <w:r w:rsidRPr="006F5E58">
        <w:rPr>
          <w:rFonts w:asciiTheme="minorEastAsia" w:eastAsiaTheme="minorEastAsia" w:hAnsiTheme="minorEastAsia" w:hint="eastAsia"/>
          <w:sz w:val="21"/>
          <w:szCs w:val="21"/>
        </w:rPr>
        <w:t>波特率为</w:t>
      </w:r>
      <w:r w:rsidRPr="006F5E58">
        <w:rPr>
          <w:rFonts w:asciiTheme="minorEastAsia" w:eastAsiaTheme="minorEastAsia" w:hAnsiTheme="minorEastAsia"/>
          <w:sz w:val="21"/>
          <w:szCs w:val="21"/>
        </w:rPr>
        <w:t>9600</w:t>
      </w:r>
      <w:r w:rsidRPr="006F5E58">
        <w:rPr>
          <w:rFonts w:asciiTheme="minorEastAsia" w:eastAsiaTheme="minorEastAsia" w:hAnsiTheme="minorEastAsia" w:hint="eastAsia"/>
          <w:sz w:val="21"/>
          <w:szCs w:val="21"/>
        </w:rPr>
        <w:t>时为5ms）</w:t>
      </w:r>
      <w:r w:rsidR="006A24FB" w:rsidRPr="006F5E58">
        <w:rPr>
          <w:rFonts w:asciiTheme="minorEastAsia" w:eastAsiaTheme="minorEastAsia" w:hAnsiTheme="minorEastAsia" w:hint="eastAsia"/>
          <w:sz w:val="21"/>
          <w:szCs w:val="21"/>
        </w:rPr>
        <w:t>消息发送至少要以</w:t>
      </w:r>
      <w:r w:rsidR="006A24FB" w:rsidRPr="006F5E58">
        <w:rPr>
          <w:rFonts w:asciiTheme="minorEastAsia" w:eastAsiaTheme="minorEastAsia" w:hAnsiTheme="minorEastAsia"/>
          <w:sz w:val="21"/>
          <w:szCs w:val="21"/>
        </w:rPr>
        <w:t>3.5</w:t>
      </w:r>
      <w:r w:rsidR="006A24FB" w:rsidRPr="006F5E58">
        <w:rPr>
          <w:rFonts w:asciiTheme="minorEastAsia" w:eastAsiaTheme="minorEastAsia" w:hAnsiTheme="minorEastAsia" w:hint="eastAsia"/>
          <w:sz w:val="21"/>
          <w:szCs w:val="21"/>
        </w:rPr>
        <w:t>个</w:t>
      </w:r>
      <w:r w:rsidR="00EB3970" w:rsidRPr="006F5E58">
        <w:rPr>
          <w:rFonts w:asciiTheme="minorEastAsia" w:eastAsiaTheme="minorEastAsia" w:hAnsiTheme="minorEastAsia" w:hint="eastAsia"/>
          <w:sz w:val="21"/>
          <w:szCs w:val="21"/>
        </w:rPr>
        <w:t>字节</w:t>
      </w:r>
      <w:r w:rsidR="006A24FB" w:rsidRPr="006F5E58">
        <w:rPr>
          <w:rFonts w:asciiTheme="minorEastAsia" w:eastAsiaTheme="minorEastAsia" w:hAnsiTheme="minorEastAsia" w:hint="eastAsia"/>
          <w:sz w:val="21"/>
          <w:szCs w:val="21"/>
        </w:rPr>
        <w:t>时间的停顿间隔开始</w:t>
      </w:r>
      <w:r w:rsidR="00EB3970" w:rsidRPr="006F5E58">
        <w:rPr>
          <w:rFonts w:asciiTheme="minorEastAsia" w:eastAsiaTheme="minorEastAsia" w:hAnsiTheme="minorEastAsia" w:hint="eastAsia"/>
          <w:sz w:val="21"/>
          <w:szCs w:val="21"/>
        </w:rPr>
        <w:t>，</w:t>
      </w:r>
      <w:r w:rsidR="006A24FB" w:rsidRPr="006F5E58">
        <w:rPr>
          <w:rFonts w:asciiTheme="minorEastAsia" w:eastAsiaTheme="minorEastAsia" w:hAnsiTheme="minorEastAsia" w:hint="eastAsia"/>
          <w:sz w:val="21"/>
          <w:szCs w:val="21"/>
        </w:rPr>
        <w:t>整个消息帧必须作为一连续的数据传输流，如果在帧完成之前有超过3</w:t>
      </w:r>
      <w:r w:rsidR="006A24FB" w:rsidRPr="006F5E58">
        <w:rPr>
          <w:rFonts w:asciiTheme="minorEastAsia" w:eastAsiaTheme="minorEastAsia" w:hAnsiTheme="minorEastAsia"/>
          <w:sz w:val="21"/>
          <w:szCs w:val="21"/>
        </w:rPr>
        <w:t>.5</w:t>
      </w:r>
      <w:r w:rsidR="006A24FB" w:rsidRPr="006F5E58">
        <w:rPr>
          <w:rFonts w:asciiTheme="minorEastAsia" w:eastAsiaTheme="minorEastAsia" w:hAnsiTheme="minorEastAsia" w:hint="eastAsia"/>
          <w:sz w:val="21"/>
          <w:szCs w:val="21"/>
        </w:rPr>
        <w:t>个字</w:t>
      </w:r>
      <w:r w:rsidR="00EB3970" w:rsidRPr="006F5E58">
        <w:rPr>
          <w:rFonts w:asciiTheme="minorEastAsia" w:eastAsiaTheme="minorEastAsia" w:hAnsiTheme="minorEastAsia" w:hint="eastAsia"/>
          <w:sz w:val="21"/>
          <w:szCs w:val="21"/>
        </w:rPr>
        <w:t>节</w:t>
      </w:r>
      <w:r w:rsidR="006A24FB" w:rsidRPr="006F5E58">
        <w:rPr>
          <w:rFonts w:asciiTheme="minorEastAsia" w:eastAsiaTheme="minorEastAsia" w:hAnsiTheme="minorEastAsia" w:hint="eastAsia"/>
          <w:sz w:val="21"/>
          <w:szCs w:val="21"/>
        </w:rPr>
        <w:t>时间的停顿时间，接收设备将刷新不完整的消息并假定下一字节是一个新消息的地址域。同样地，如果一个新消息在小于</w:t>
      </w:r>
      <w:r w:rsidR="006A24FB" w:rsidRPr="006F5E58">
        <w:rPr>
          <w:rFonts w:asciiTheme="minorEastAsia" w:eastAsiaTheme="minorEastAsia" w:hAnsiTheme="minorEastAsia"/>
          <w:sz w:val="21"/>
          <w:szCs w:val="21"/>
        </w:rPr>
        <w:t>3.5</w:t>
      </w:r>
      <w:r w:rsidR="006A24FB" w:rsidRPr="006F5E58">
        <w:rPr>
          <w:rFonts w:asciiTheme="minorEastAsia" w:eastAsiaTheme="minorEastAsia" w:hAnsiTheme="minorEastAsia" w:hint="eastAsia"/>
          <w:sz w:val="21"/>
          <w:szCs w:val="21"/>
        </w:rPr>
        <w:t>个字符时间内接着前个消息开始，接收的设备将认为它是前一消息的延续。</w:t>
      </w:r>
    </w:p>
    <w:p w:rsidR="00B15A4F" w:rsidRPr="006F5E58" w:rsidRDefault="00086C94" w:rsidP="00B15A4F">
      <w:pPr>
        <w:autoSpaceDE w:val="0"/>
        <w:autoSpaceDN w:val="0"/>
        <w:adjustRightInd w:val="0"/>
        <w:jc w:val="left"/>
        <w:rPr>
          <w:rFonts w:asciiTheme="minorEastAsia" w:hAnsiTheme="minorEastAsia"/>
          <w:b/>
          <w:bCs/>
          <w:kern w:val="0"/>
          <w:szCs w:val="21"/>
        </w:rPr>
      </w:pPr>
      <w:r w:rsidRPr="006F5E58">
        <w:rPr>
          <w:rFonts w:asciiTheme="minorEastAsia" w:hAnsiTheme="minorEastAsia" w:hint="eastAsia"/>
          <w:bCs/>
          <w:kern w:val="0"/>
          <w:szCs w:val="21"/>
        </w:rPr>
        <w:t xml:space="preserve"> </w:t>
      </w:r>
      <w:r w:rsidR="00B15A4F" w:rsidRPr="006F5E58">
        <w:rPr>
          <w:rFonts w:asciiTheme="minorEastAsia" w:hAnsiTheme="minorEastAsia"/>
          <w:b/>
          <w:bCs/>
          <w:kern w:val="0"/>
          <w:szCs w:val="21"/>
        </w:rPr>
        <w:t xml:space="preserve">1.1 </w:t>
      </w:r>
      <w:r w:rsidR="006F5E58">
        <w:rPr>
          <w:rFonts w:asciiTheme="minorEastAsia" w:hAnsiTheme="minorEastAsia" w:hint="eastAsia"/>
          <w:b/>
          <w:bCs/>
          <w:kern w:val="0"/>
          <w:szCs w:val="21"/>
        </w:rPr>
        <w:t>地址码</w:t>
      </w:r>
    </w:p>
    <w:p w:rsidR="00B15A4F" w:rsidRPr="006F5E58" w:rsidRDefault="00B15A4F" w:rsidP="00B15A4F">
      <w:pPr>
        <w:autoSpaceDE w:val="0"/>
        <w:autoSpaceDN w:val="0"/>
        <w:adjustRightInd w:val="0"/>
        <w:jc w:val="left"/>
        <w:rPr>
          <w:rFonts w:asciiTheme="minorEastAsia" w:hAnsiTheme="minorEastAsia"/>
          <w:kern w:val="0"/>
          <w:szCs w:val="21"/>
        </w:rPr>
      </w:pPr>
      <w:r w:rsidRPr="006F5E58">
        <w:rPr>
          <w:rFonts w:asciiTheme="minorEastAsia" w:hAnsiTheme="minorEastAsia" w:hint="eastAsia"/>
          <w:bCs/>
          <w:kern w:val="0"/>
          <w:szCs w:val="21"/>
        </w:rPr>
        <w:t xml:space="preserve">    </w:t>
      </w:r>
      <w:r w:rsidRPr="006F5E58">
        <w:rPr>
          <w:rFonts w:asciiTheme="minorEastAsia" w:hAnsiTheme="minorEastAsia" w:hint="eastAsia"/>
          <w:kern w:val="0"/>
          <w:szCs w:val="21"/>
        </w:rPr>
        <w:t>地址码是每次通讯信息帧的第一字节（</w:t>
      </w:r>
      <w:r w:rsidRPr="006F5E58">
        <w:rPr>
          <w:rFonts w:asciiTheme="minorEastAsia" w:hAnsiTheme="minorEastAsia"/>
          <w:kern w:val="0"/>
          <w:szCs w:val="21"/>
        </w:rPr>
        <w:t>8</w:t>
      </w:r>
      <w:r w:rsidRPr="006F5E58">
        <w:rPr>
          <w:rFonts w:asciiTheme="minorEastAsia" w:hAnsiTheme="minorEastAsia" w:hint="eastAsia"/>
          <w:kern w:val="0"/>
          <w:szCs w:val="21"/>
        </w:rPr>
        <w:t>位），从</w:t>
      </w:r>
      <w:r w:rsidR="0009100B">
        <w:rPr>
          <w:rFonts w:asciiTheme="minorEastAsia" w:hAnsiTheme="minorEastAsia"/>
          <w:kern w:val="0"/>
          <w:szCs w:val="21"/>
        </w:rPr>
        <w:t>1</w:t>
      </w:r>
      <w:r w:rsidRPr="006F5E58">
        <w:rPr>
          <w:rFonts w:asciiTheme="minorEastAsia" w:hAnsiTheme="minorEastAsia" w:hint="eastAsia"/>
          <w:kern w:val="0"/>
          <w:szCs w:val="21"/>
        </w:rPr>
        <w:t>到255。这个字节表明由用户设置地址的从机将接收由主机发送来的信息。每个从机都必须有唯一的地址码，并且只有符合地址码的从机才能响应回送信息。当从机回送信息时，回送数据均以各自的地址码开始。主机发送的地址码表明将发送到的从机地址，而从机返回的地址码表明回送的从机地址。相应的地址码表明该信息来自于何处。</w:t>
      </w:r>
    </w:p>
    <w:p w:rsidR="00B15A4F" w:rsidRPr="006F5E58" w:rsidRDefault="00B15A4F" w:rsidP="00B15A4F">
      <w:pPr>
        <w:autoSpaceDE w:val="0"/>
        <w:autoSpaceDN w:val="0"/>
        <w:adjustRightInd w:val="0"/>
        <w:jc w:val="left"/>
        <w:rPr>
          <w:rFonts w:asciiTheme="minorEastAsia" w:hAnsiTheme="minorEastAsia"/>
          <w:b/>
          <w:bCs/>
          <w:kern w:val="0"/>
          <w:szCs w:val="21"/>
        </w:rPr>
      </w:pPr>
      <w:r w:rsidRPr="006F5E58">
        <w:rPr>
          <w:rFonts w:asciiTheme="minorEastAsia" w:hAnsiTheme="minorEastAsia"/>
          <w:b/>
          <w:bCs/>
          <w:kern w:val="0"/>
          <w:szCs w:val="21"/>
        </w:rPr>
        <w:t xml:space="preserve">1.2 </w:t>
      </w:r>
      <w:r w:rsidRPr="006F5E58">
        <w:rPr>
          <w:rFonts w:asciiTheme="minorEastAsia" w:hAnsiTheme="minorEastAsia" w:hint="eastAsia"/>
          <w:b/>
          <w:bCs/>
          <w:kern w:val="0"/>
          <w:szCs w:val="21"/>
        </w:rPr>
        <w:t>功能码：</w:t>
      </w:r>
    </w:p>
    <w:p w:rsidR="00B15A4F" w:rsidRPr="006F5E58" w:rsidRDefault="00086C94" w:rsidP="00086C94">
      <w:pPr>
        <w:autoSpaceDE w:val="0"/>
        <w:autoSpaceDN w:val="0"/>
        <w:adjustRightInd w:val="0"/>
        <w:ind w:firstLine="360"/>
        <w:jc w:val="left"/>
        <w:rPr>
          <w:rFonts w:asciiTheme="minorEastAsia" w:hAnsiTheme="minorEastAsia"/>
          <w:kern w:val="0"/>
          <w:szCs w:val="21"/>
        </w:rPr>
      </w:pPr>
      <w:r w:rsidRPr="006F5E58">
        <w:rPr>
          <w:rFonts w:asciiTheme="minorEastAsia" w:hAnsiTheme="minorEastAsia" w:hint="eastAsia"/>
          <w:kern w:val="0"/>
          <w:szCs w:val="21"/>
        </w:rPr>
        <w:t>功能码为</w:t>
      </w:r>
      <w:r w:rsidR="00B15A4F" w:rsidRPr="006F5E58">
        <w:rPr>
          <w:rFonts w:asciiTheme="minorEastAsia" w:hAnsiTheme="minorEastAsia" w:hint="eastAsia"/>
          <w:kern w:val="0"/>
          <w:szCs w:val="21"/>
        </w:rPr>
        <w:t>每次通讯信息帧传送的第二个字节</w:t>
      </w:r>
      <w:r w:rsidRPr="006F5E58">
        <w:rPr>
          <w:rFonts w:asciiTheme="minorEastAsia" w:hAnsiTheme="minorEastAsia" w:hint="eastAsia"/>
          <w:kern w:val="0"/>
          <w:szCs w:val="21"/>
        </w:rPr>
        <w:t>，</w:t>
      </w:r>
      <w:proofErr w:type="spellStart"/>
      <w:r w:rsidR="00B15A4F" w:rsidRPr="006F5E58">
        <w:rPr>
          <w:rFonts w:asciiTheme="minorEastAsia" w:hAnsiTheme="minorEastAsia"/>
          <w:kern w:val="0"/>
          <w:szCs w:val="21"/>
        </w:rPr>
        <w:t>ModBus</w:t>
      </w:r>
      <w:proofErr w:type="spellEnd"/>
      <w:r w:rsidR="00B15A4F" w:rsidRPr="006F5E58">
        <w:rPr>
          <w:rFonts w:asciiTheme="minorEastAsia" w:hAnsiTheme="minorEastAsia" w:hint="eastAsia"/>
          <w:kern w:val="0"/>
          <w:szCs w:val="21"/>
        </w:rPr>
        <w:t>通讯规约可定义的功能码为</w:t>
      </w:r>
      <w:r w:rsidR="00B15A4F" w:rsidRPr="006F5E58">
        <w:rPr>
          <w:rFonts w:asciiTheme="minorEastAsia" w:hAnsiTheme="minorEastAsia"/>
          <w:kern w:val="0"/>
          <w:szCs w:val="21"/>
        </w:rPr>
        <w:t>1</w:t>
      </w:r>
      <w:r w:rsidR="00B15A4F" w:rsidRPr="006F5E58">
        <w:rPr>
          <w:rFonts w:asciiTheme="minorEastAsia" w:hAnsiTheme="minorEastAsia" w:hint="eastAsia"/>
          <w:kern w:val="0"/>
          <w:szCs w:val="21"/>
        </w:rPr>
        <w:t>到</w:t>
      </w:r>
      <w:r w:rsidR="00B15A4F" w:rsidRPr="006F5E58">
        <w:rPr>
          <w:rFonts w:asciiTheme="minorEastAsia" w:hAnsiTheme="minorEastAsia"/>
          <w:kern w:val="0"/>
          <w:szCs w:val="21"/>
        </w:rPr>
        <w:t>127</w:t>
      </w:r>
      <w:r w:rsidR="00B15A4F" w:rsidRPr="006F5E58">
        <w:rPr>
          <w:rFonts w:asciiTheme="minorEastAsia" w:hAnsiTheme="minorEastAsia" w:hint="eastAsia"/>
          <w:kern w:val="0"/>
          <w:szCs w:val="21"/>
        </w:rPr>
        <w:t>。作为主机请求发送，通过功能码告诉从机应执行什么动作。作为从机响应，从机返回的功能码与从主机发送来的功能码一样，并表明从机已响应主机并且已进行相关的操作。</w:t>
      </w:r>
      <w:r w:rsidR="00FC2356">
        <w:rPr>
          <w:rFonts w:asciiTheme="minorEastAsia" w:hAnsiTheme="minorEastAsia" w:hint="eastAsia"/>
          <w:kern w:val="0"/>
          <w:szCs w:val="21"/>
        </w:rPr>
        <w:t>本机仅支持0x</w:t>
      </w:r>
      <w:r w:rsidR="00FC2356">
        <w:rPr>
          <w:rFonts w:asciiTheme="minorEastAsia" w:hAnsiTheme="minorEastAsia"/>
          <w:kern w:val="0"/>
          <w:szCs w:val="21"/>
        </w:rPr>
        <w:t>03、</w:t>
      </w:r>
      <w:r w:rsidR="00FC2356">
        <w:rPr>
          <w:rFonts w:asciiTheme="minorEastAsia" w:hAnsiTheme="minorEastAsia" w:hint="eastAsia"/>
          <w:kern w:val="0"/>
          <w:szCs w:val="21"/>
        </w:rPr>
        <w:t>0x</w:t>
      </w:r>
      <w:r w:rsidR="00FC2356">
        <w:rPr>
          <w:rFonts w:asciiTheme="minorEastAsia" w:hAnsiTheme="minorEastAsia"/>
          <w:kern w:val="0"/>
          <w:szCs w:val="21"/>
        </w:rPr>
        <w:t>06、</w:t>
      </w:r>
      <w:r w:rsidR="00FC2356">
        <w:rPr>
          <w:rFonts w:asciiTheme="minorEastAsia" w:hAnsiTheme="minorEastAsia" w:hint="eastAsia"/>
          <w:kern w:val="0"/>
          <w:szCs w:val="21"/>
        </w:rPr>
        <w:t>0x</w:t>
      </w:r>
      <w:r w:rsidR="00FC2356">
        <w:rPr>
          <w:rFonts w:asciiTheme="minorEastAsia" w:hAnsiTheme="minorEastAsia"/>
          <w:kern w:val="0"/>
          <w:szCs w:val="21"/>
        </w:rPr>
        <w:t>10功能码。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8"/>
        <w:gridCol w:w="2592"/>
        <w:gridCol w:w="4396"/>
      </w:tblGrid>
      <w:tr w:rsidR="00B15A4F" w:rsidRPr="006F5E58" w:rsidTr="002A55C7">
        <w:tc>
          <w:tcPr>
            <w:tcW w:w="1298" w:type="dxa"/>
          </w:tcPr>
          <w:p w:rsidR="00B15A4F" w:rsidRPr="006F5E58" w:rsidRDefault="00B15A4F"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功能码</w:t>
            </w:r>
          </w:p>
        </w:tc>
        <w:tc>
          <w:tcPr>
            <w:tcW w:w="2592" w:type="dxa"/>
          </w:tcPr>
          <w:p w:rsidR="00B15A4F" w:rsidRPr="006F5E58" w:rsidRDefault="00B15A4F"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 xml:space="preserve">定 义 </w:t>
            </w:r>
          </w:p>
        </w:tc>
        <w:tc>
          <w:tcPr>
            <w:tcW w:w="4396" w:type="dxa"/>
          </w:tcPr>
          <w:p w:rsidR="00B15A4F" w:rsidRPr="006F5E58" w:rsidRDefault="00B15A4F"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操 作（二进制）</w:t>
            </w:r>
          </w:p>
        </w:tc>
      </w:tr>
      <w:tr w:rsidR="00B15A4F" w:rsidRPr="006F5E58" w:rsidTr="002A55C7">
        <w:tc>
          <w:tcPr>
            <w:tcW w:w="1298" w:type="dxa"/>
          </w:tcPr>
          <w:p w:rsidR="00B15A4F" w:rsidRPr="006F5E58" w:rsidRDefault="00086C94" w:rsidP="002A55C7">
            <w:pPr>
              <w:autoSpaceDE w:val="0"/>
              <w:autoSpaceDN w:val="0"/>
              <w:adjustRightInd w:val="0"/>
              <w:jc w:val="left"/>
              <w:rPr>
                <w:rFonts w:asciiTheme="minorEastAsia" w:hAnsiTheme="minorEastAsia"/>
                <w:kern w:val="0"/>
                <w:szCs w:val="21"/>
              </w:rPr>
            </w:pPr>
            <w:r w:rsidRPr="006F5E58">
              <w:rPr>
                <w:rFonts w:asciiTheme="minorEastAsia" w:hAnsiTheme="minorEastAsia"/>
                <w:kern w:val="0"/>
                <w:szCs w:val="21"/>
              </w:rPr>
              <w:t>0x</w:t>
            </w:r>
            <w:r w:rsidR="00B15A4F" w:rsidRPr="006F5E58">
              <w:rPr>
                <w:rFonts w:asciiTheme="minorEastAsia" w:hAnsiTheme="minorEastAsia" w:hint="eastAsia"/>
                <w:kern w:val="0"/>
                <w:szCs w:val="21"/>
              </w:rPr>
              <w:t>03</w:t>
            </w:r>
          </w:p>
        </w:tc>
        <w:tc>
          <w:tcPr>
            <w:tcW w:w="2592" w:type="dxa"/>
          </w:tcPr>
          <w:p w:rsidR="00B15A4F" w:rsidRPr="006F5E58" w:rsidRDefault="00B15A4F"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 xml:space="preserve">读寄存器数据 </w:t>
            </w:r>
          </w:p>
        </w:tc>
        <w:tc>
          <w:tcPr>
            <w:tcW w:w="4396" w:type="dxa"/>
          </w:tcPr>
          <w:p w:rsidR="00B15A4F" w:rsidRPr="006F5E58" w:rsidRDefault="00B15A4F"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读取一个或多个寄存器的数据</w:t>
            </w:r>
          </w:p>
        </w:tc>
      </w:tr>
      <w:tr w:rsidR="00B214D3" w:rsidRPr="006F5E58" w:rsidTr="002A55C7">
        <w:tc>
          <w:tcPr>
            <w:tcW w:w="1298" w:type="dxa"/>
          </w:tcPr>
          <w:p w:rsidR="00B214D3" w:rsidRPr="006F5E58" w:rsidRDefault="00B214D3" w:rsidP="002A55C7">
            <w:pPr>
              <w:autoSpaceDE w:val="0"/>
              <w:autoSpaceDN w:val="0"/>
              <w:adjustRightInd w:val="0"/>
              <w:jc w:val="left"/>
              <w:rPr>
                <w:rFonts w:asciiTheme="minorEastAsia" w:hAnsiTheme="minorEastAsia"/>
                <w:kern w:val="0"/>
                <w:szCs w:val="21"/>
              </w:rPr>
            </w:pPr>
            <w:r>
              <w:rPr>
                <w:rFonts w:asciiTheme="minorEastAsia" w:hAnsiTheme="minorEastAsia" w:hint="eastAsia"/>
                <w:kern w:val="0"/>
                <w:szCs w:val="21"/>
              </w:rPr>
              <w:t>0x</w:t>
            </w:r>
            <w:r>
              <w:rPr>
                <w:rFonts w:asciiTheme="minorEastAsia" w:hAnsiTheme="minorEastAsia"/>
                <w:kern w:val="0"/>
                <w:szCs w:val="21"/>
              </w:rPr>
              <w:t>06</w:t>
            </w:r>
          </w:p>
        </w:tc>
        <w:tc>
          <w:tcPr>
            <w:tcW w:w="2592" w:type="dxa"/>
          </w:tcPr>
          <w:p w:rsidR="00B214D3" w:rsidRPr="006F5E58" w:rsidRDefault="00B214D3" w:rsidP="002A55C7">
            <w:pPr>
              <w:autoSpaceDE w:val="0"/>
              <w:autoSpaceDN w:val="0"/>
              <w:adjustRightInd w:val="0"/>
              <w:jc w:val="left"/>
              <w:rPr>
                <w:rFonts w:asciiTheme="minorEastAsia" w:hAnsiTheme="minorEastAsia"/>
                <w:kern w:val="0"/>
                <w:szCs w:val="21"/>
              </w:rPr>
            </w:pPr>
            <w:r>
              <w:rPr>
                <w:rFonts w:asciiTheme="minorEastAsia" w:hAnsiTheme="minorEastAsia" w:hint="eastAsia"/>
                <w:kern w:val="0"/>
                <w:szCs w:val="21"/>
              </w:rPr>
              <w:t>写单个寄存器</w:t>
            </w:r>
          </w:p>
        </w:tc>
        <w:tc>
          <w:tcPr>
            <w:tcW w:w="4396" w:type="dxa"/>
          </w:tcPr>
          <w:p w:rsidR="00B214D3" w:rsidRPr="006F5E58" w:rsidRDefault="00B214D3"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把</w:t>
            </w:r>
            <w:r>
              <w:rPr>
                <w:rFonts w:asciiTheme="minorEastAsia" w:hAnsiTheme="minorEastAsia" w:hint="eastAsia"/>
                <w:kern w:val="0"/>
                <w:szCs w:val="21"/>
              </w:rPr>
              <w:t>一组</w:t>
            </w:r>
            <w:r w:rsidRPr="006F5E58">
              <w:rPr>
                <w:rFonts w:asciiTheme="minorEastAsia" w:hAnsiTheme="minorEastAsia" w:hint="eastAsia"/>
                <w:kern w:val="0"/>
                <w:szCs w:val="21"/>
              </w:rPr>
              <w:t>二进制数据写入</w:t>
            </w:r>
            <w:r>
              <w:rPr>
                <w:rFonts w:asciiTheme="minorEastAsia" w:hAnsiTheme="minorEastAsia" w:hint="eastAsia"/>
                <w:kern w:val="0"/>
                <w:szCs w:val="21"/>
              </w:rPr>
              <w:t>单</w:t>
            </w:r>
            <w:r w:rsidRPr="006F5E58">
              <w:rPr>
                <w:rFonts w:asciiTheme="minorEastAsia" w:hAnsiTheme="minorEastAsia" w:hint="eastAsia"/>
                <w:kern w:val="0"/>
                <w:szCs w:val="21"/>
              </w:rPr>
              <w:t>个寄存器</w:t>
            </w:r>
          </w:p>
        </w:tc>
      </w:tr>
      <w:tr w:rsidR="00B15A4F" w:rsidRPr="006F5E58" w:rsidTr="002A55C7">
        <w:tc>
          <w:tcPr>
            <w:tcW w:w="1298" w:type="dxa"/>
          </w:tcPr>
          <w:p w:rsidR="00B15A4F" w:rsidRPr="006F5E58" w:rsidRDefault="00086C94" w:rsidP="002A55C7">
            <w:pPr>
              <w:autoSpaceDE w:val="0"/>
              <w:autoSpaceDN w:val="0"/>
              <w:adjustRightInd w:val="0"/>
              <w:jc w:val="left"/>
              <w:rPr>
                <w:rFonts w:asciiTheme="minorEastAsia" w:hAnsiTheme="minorEastAsia"/>
                <w:kern w:val="0"/>
                <w:szCs w:val="21"/>
              </w:rPr>
            </w:pPr>
            <w:r w:rsidRPr="006F5E58">
              <w:rPr>
                <w:rFonts w:asciiTheme="minorEastAsia" w:hAnsiTheme="minorEastAsia"/>
                <w:kern w:val="0"/>
                <w:szCs w:val="21"/>
              </w:rPr>
              <w:t>0x</w:t>
            </w:r>
            <w:r w:rsidR="00B15A4F" w:rsidRPr="006F5E58">
              <w:rPr>
                <w:rFonts w:asciiTheme="minorEastAsia" w:hAnsiTheme="minorEastAsia" w:hint="eastAsia"/>
                <w:kern w:val="0"/>
                <w:szCs w:val="21"/>
              </w:rPr>
              <w:t>10</w:t>
            </w:r>
          </w:p>
        </w:tc>
        <w:tc>
          <w:tcPr>
            <w:tcW w:w="2592" w:type="dxa"/>
          </w:tcPr>
          <w:p w:rsidR="00B15A4F" w:rsidRPr="006F5E58" w:rsidRDefault="00B15A4F"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写多</w:t>
            </w:r>
            <w:r w:rsidR="00B214D3">
              <w:rPr>
                <w:rFonts w:asciiTheme="minorEastAsia" w:hAnsiTheme="minorEastAsia" w:hint="eastAsia"/>
                <w:kern w:val="0"/>
                <w:szCs w:val="21"/>
              </w:rPr>
              <w:t>个</w:t>
            </w:r>
            <w:r w:rsidRPr="006F5E58">
              <w:rPr>
                <w:rFonts w:asciiTheme="minorEastAsia" w:hAnsiTheme="minorEastAsia" w:hint="eastAsia"/>
                <w:kern w:val="0"/>
                <w:szCs w:val="21"/>
              </w:rPr>
              <w:t>寄存器</w:t>
            </w:r>
          </w:p>
        </w:tc>
        <w:tc>
          <w:tcPr>
            <w:tcW w:w="4396" w:type="dxa"/>
          </w:tcPr>
          <w:p w:rsidR="00B15A4F" w:rsidRPr="006F5E58" w:rsidRDefault="00B15A4F" w:rsidP="002A55C7">
            <w:pPr>
              <w:autoSpaceDE w:val="0"/>
              <w:autoSpaceDN w:val="0"/>
              <w:adjustRightInd w:val="0"/>
              <w:jc w:val="left"/>
              <w:rPr>
                <w:rFonts w:asciiTheme="minorEastAsia" w:hAnsiTheme="minorEastAsia"/>
                <w:kern w:val="0"/>
                <w:szCs w:val="21"/>
              </w:rPr>
            </w:pPr>
            <w:r w:rsidRPr="006F5E58">
              <w:rPr>
                <w:rFonts w:asciiTheme="minorEastAsia" w:hAnsiTheme="minorEastAsia" w:hint="eastAsia"/>
                <w:kern w:val="0"/>
                <w:szCs w:val="21"/>
              </w:rPr>
              <w:t>把多组二进制数据写入多个寄存器</w:t>
            </w:r>
          </w:p>
        </w:tc>
      </w:tr>
    </w:tbl>
    <w:p w:rsidR="00FC2356" w:rsidRDefault="00FC2356" w:rsidP="00B15A4F">
      <w:pPr>
        <w:autoSpaceDE w:val="0"/>
        <w:autoSpaceDN w:val="0"/>
        <w:adjustRightInd w:val="0"/>
        <w:jc w:val="left"/>
        <w:rPr>
          <w:rFonts w:asciiTheme="minorEastAsia" w:hAnsiTheme="minorEastAsia"/>
          <w:b/>
          <w:bCs/>
          <w:kern w:val="0"/>
          <w:szCs w:val="21"/>
        </w:rPr>
      </w:pPr>
    </w:p>
    <w:p w:rsidR="00B15A4F" w:rsidRPr="006F5E58" w:rsidRDefault="00B15A4F" w:rsidP="00B15A4F">
      <w:pPr>
        <w:autoSpaceDE w:val="0"/>
        <w:autoSpaceDN w:val="0"/>
        <w:adjustRightInd w:val="0"/>
        <w:jc w:val="left"/>
        <w:rPr>
          <w:rFonts w:asciiTheme="minorEastAsia" w:hAnsiTheme="minorEastAsia"/>
          <w:b/>
          <w:kern w:val="0"/>
          <w:szCs w:val="21"/>
        </w:rPr>
      </w:pPr>
      <w:r w:rsidRPr="006F5E58">
        <w:rPr>
          <w:rFonts w:asciiTheme="minorEastAsia" w:hAnsiTheme="minorEastAsia"/>
          <w:b/>
          <w:bCs/>
          <w:kern w:val="0"/>
          <w:szCs w:val="21"/>
        </w:rPr>
        <w:lastRenderedPageBreak/>
        <w:t xml:space="preserve">1.3 </w:t>
      </w:r>
      <w:r w:rsidR="006F5E58">
        <w:rPr>
          <w:rFonts w:asciiTheme="minorEastAsia" w:hAnsiTheme="minorEastAsia" w:hint="eastAsia"/>
          <w:b/>
          <w:kern w:val="0"/>
          <w:szCs w:val="21"/>
        </w:rPr>
        <w:t>数据区</w:t>
      </w:r>
    </w:p>
    <w:p w:rsidR="00B15A4F" w:rsidRDefault="00B15A4F" w:rsidP="00FC2356">
      <w:pPr>
        <w:autoSpaceDE w:val="0"/>
        <w:autoSpaceDN w:val="0"/>
        <w:adjustRightInd w:val="0"/>
        <w:ind w:firstLine="420"/>
        <w:jc w:val="left"/>
        <w:rPr>
          <w:rFonts w:asciiTheme="minorEastAsia" w:hAnsiTheme="minorEastAsia"/>
          <w:kern w:val="0"/>
          <w:szCs w:val="21"/>
        </w:rPr>
      </w:pPr>
      <w:r w:rsidRPr="006F5E58">
        <w:rPr>
          <w:rFonts w:asciiTheme="minorEastAsia" w:hAnsiTheme="minorEastAsia" w:hint="eastAsia"/>
          <w:kern w:val="0"/>
          <w:szCs w:val="21"/>
        </w:rPr>
        <w:t>数据区包括需要由从机返送何种信息或执行什么动作</w:t>
      </w:r>
      <w:r w:rsidR="006F5E58">
        <w:rPr>
          <w:rFonts w:asciiTheme="minorEastAsia" w:hAnsiTheme="minorEastAsia" w:hint="eastAsia"/>
          <w:kern w:val="0"/>
          <w:szCs w:val="21"/>
        </w:rPr>
        <w:t>，</w:t>
      </w:r>
      <w:r w:rsidRPr="006F5E58">
        <w:rPr>
          <w:rFonts w:asciiTheme="minorEastAsia" w:hAnsiTheme="minorEastAsia" w:hint="eastAsia"/>
          <w:kern w:val="0"/>
          <w:szCs w:val="21"/>
        </w:rPr>
        <w:t>这些信息可以是数据（如：开关量输入</w:t>
      </w:r>
      <w:r w:rsidRPr="006F5E58">
        <w:rPr>
          <w:rFonts w:asciiTheme="minorEastAsia" w:hAnsiTheme="minorEastAsia"/>
          <w:kern w:val="0"/>
          <w:szCs w:val="21"/>
        </w:rPr>
        <w:t>/</w:t>
      </w:r>
      <w:r w:rsidRPr="006F5E58">
        <w:rPr>
          <w:rFonts w:asciiTheme="minorEastAsia" w:hAnsiTheme="minorEastAsia" w:hint="eastAsia"/>
          <w:kern w:val="0"/>
          <w:szCs w:val="21"/>
        </w:rPr>
        <w:t>输出、模拟量输入</w:t>
      </w:r>
      <w:r w:rsidRPr="006F5E58">
        <w:rPr>
          <w:rFonts w:asciiTheme="minorEastAsia" w:hAnsiTheme="minorEastAsia"/>
          <w:kern w:val="0"/>
          <w:szCs w:val="21"/>
        </w:rPr>
        <w:t>/</w:t>
      </w:r>
      <w:r w:rsidRPr="006F5E58">
        <w:rPr>
          <w:rFonts w:asciiTheme="minorEastAsia" w:hAnsiTheme="minorEastAsia" w:hint="eastAsia"/>
          <w:kern w:val="0"/>
          <w:szCs w:val="21"/>
        </w:rPr>
        <w:t>输出、寄存器等等）、参考地址等。例如，主机通过功能码</w:t>
      </w:r>
      <w:r w:rsidRPr="006F5E58">
        <w:rPr>
          <w:rFonts w:asciiTheme="minorEastAsia" w:hAnsiTheme="minorEastAsia"/>
          <w:kern w:val="0"/>
          <w:szCs w:val="21"/>
        </w:rPr>
        <w:t>03</w:t>
      </w:r>
      <w:r w:rsidRPr="006F5E58">
        <w:rPr>
          <w:rFonts w:asciiTheme="minorEastAsia" w:hAnsiTheme="minorEastAsia" w:hint="eastAsia"/>
          <w:kern w:val="0"/>
          <w:szCs w:val="21"/>
        </w:rPr>
        <w:t>告诉从机返回寄存器的值（包含要读取寄存器的起始地址及读取寄存器的长度），则返回的数据包括寄存器的数据长度及数据内容。</w:t>
      </w:r>
    </w:p>
    <w:p w:rsidR="00FC2356" w:rsidRPr="006F5E58" w:rsidRDefault="00FC2356" w:rsidP="00FC2356">
      <w:pPr>
        <w:autoSpaceDE w:val="0"/>
        <w:autoSpaceDN w:val="0"/>
        <w:adjustRightInd w:val="0"/>
        <w:ind w:firstLine="420"/>
        <w:jc w:val="left"/>
        <w:rPr>
          <w:rFonts w:asciiTheme="minorEastAsia" w:hAnsiTheme="minorEastAsia"/>
          <w:kern w:val="0"/>
          <w:szCs w:val="21"/>
        </w:rPr>
      </w:pPr>
    </w:p>
    <w:p w:rsidR="00B15A4F" w:rsidRPr="001A342C" w:rsidRDefault="006F5E58" w:rsidP="006F5E58">
      <w:pPr>
        <w:autoSpaceDE w:val="0"/>
        <w:autoSpaceDN w:val="0"/>
        <w:adjustRightInd w:val="0"/>
        <w:ind w:leftChars="-1" w:left="-2"/>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03读取功能主机格式</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2"/>
        <w:gridCol w:w="1984"/>
        <w:gridCol w:w="2977"/>
        <w:gridCol w:w="1418"/>
      </w:tblGrid>
      <w:tr w:rsidR="00B15A4F" w:rsidRPr="006F5E58" w:rsidTr="00D65E53">
        <w:tc>
          <w:tcPr>
            <w:tcW w:w="993"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地址码</w:t>
            </w:r>
          </w:p>
        </w:tc>
        <w:tc>
          <w:tcPr>
            <w:tcW w:w="992"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功能</w:t>
            </w:r>
            <w:r w:rsidR="007144A4">
              <w:rPr>
                <w:rFonts w:asciiTheme="minorEastAsia" w:hAnsiTheme="minorEastAsia" w:hint="eastAsia"/>
                <w:kern w:val="0"/>
                <w:szCs w:val="21"/>
              </w:rPr>
              <w:t>码</w:t>
            </w:r>
          </w:p>
        </w:tc>
        <w:tc>
          <w:tcPr>
            <w:tcW w:w="1984"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寄存器</w:t>
            </w:r>
            <w:r w:rsidR="007144A4">
              <w:rPr>
                <w:rFonts w:asciiTheme="minorEastAsia" w:hAnsiTheme="minorEastAsia" w:hint="eastAsia"/>
                <w:kern w:val="0"/>
                <w:szCs w:val="21"/>
              </w:rPr>
              <w:t>起始</w:t>
            </w:r>
            <w:r w:rsidRPr="006F5E58">
              <w:rPr>
                <w:rFonts w:asciiTheme="minorEastAsia" w:hAnsiTheme="minorEastAsia" w:hint="eastAsia"/>
                <w:kern w:val="0"/>
                <w:szCs w:val="21"/>
              </w:rPr>
              <w:t>地址</w:t>
            </w:r>
          </w:p>
        </w:tc>
        <w:tc>
          <w:tcPr>
            <w:tcW w:w="2977" w:type="dxa"/>
          </w:tcPr>
          <w:p w:rsidR="00B15A4F" w:rsidRPr="00FB5A6C" w:rsidRDefault="007144A4" w:rsidP="003E4F3C">
            <w:pPr>
              <w:autoSpaceDE w:val="0"/>
              <w:autoSpaceDN w:val="0"/>
              <w:adjustRightInd w:val="0"/>
              <w:jc w:val="center"/>
              <w:rPr>
                <w:rFonts w:asciiTheme="minorEastAsia" w:hAnsiTheme="minorEastAsia"/>
                <w:b/>
                <w:color w:val="333333"/>
                <w:szCs w:val="21"/>
              </w:rPr>
            </w:pPr>
            <w:r w:rsidRPr="00FB5A6C">
              <w:rPr>
                <w:rFonts w:asciiTheme="minorEastAsia" w:hAnsiTheme="minorEastAsia" w:hint="eastAsia"/>
                <w:kern w:val="0"/>
                <w:szCs w:val="21"/>
              </w:rPr>
              <w:t>寄存器</w:t>
            </w:r>
            <w:r w:rsidR="00D65E53">
              <w:rPr>
                <w:rFonts w:asciiTheme="minorEastAsia" w:hAnsiTheme="minorEastAsia" w:hint="eastAsia"/>
                <w:kern w:val="0"/>
                <w:szCs w:val="21"/>
              </w:rPr>
              <w:t>地址</w:t>
            </w:r>
            <w:r w:rsidRPr="00FB5A6C">
              <w:rPr>
                <w:rFonts w:asciiTheme="minorEastAsia" w:hAnsiTheme="minorEastAsia" w:hint="eastAsia"/>
                <w:kern w:val="0"/>
                <w:szCs w:val="21"/>
              </w:rPr>
              <w:t>数量</w:t>
            </w:r>
            <w:r w:rsidR="00FB5A6C">
              <w:rPr>
                <w:rFonts w:asciiTheme="minorEastAsia" w:hAnsiTheme="minorEastAsia" w:hint="eastAsia"/>
                <w:kern w:val="0"/>
                <w:szCs w:val="21"/>
              </w:rPr>
              <w:t>n</w:t>
            </w:r>
            <w:r w:rsidR="00B15A4F" w:rsidRPr="00FB5A6C">
              <w:rPr>
                <w:rFonts w:asciiTheme="minorEastAsia" w:hAnsiTheme="minorEastAsia" w:hint="eastAsia"/>
                <w:kern w:val="0"/>
                <w:szCs w:val="21"/>
              </w:rPr>
              <w:t>（1</w:t>
            </w:r>
            <w:r w:rsidR="00FB5A6C">
              <w:rPr>
                <w:rFonts w:asciiTheme="minorEastAsia" w:hAnsiTheme="minorEastAsia" w:hint="eastAsia"/>
                <w:kern w:val="0"/>
                <w:szCs w:val="21"/>
              </w:rPr>
              <w:t>～</w:t>
            </w:r>
            <w:r w:rsidR="00B15A4F" w:rsidRPr="00FB5A6C">
              <w:rPr>
                <w:rFonts w:asciiTheme="minorEastAsia" w:hAnsiTheme="minorEastAsia" w:hint="eastAsia"/>
                <w:kern w:val="0"/>
                <w:szCs w:val="21"/>
              </w:rPr>
              <w:t>32）</w:t>
            </w:r>
          </w:p>
        </w:tc>
        <w:tc>
          <w:tcPr>
            <w:tcW w:w="1418"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CRC校验码</w:t>
            </w:r>
          </w:p>
        </w:tc>
      </w:tr>
      <w:tr w:rsidR="00B15A4F" w:rsidRPr="006F5E58" w:rsidTr="00D65E53">
        <w:tc>
          <w:tcPr>
            <w:tcW w:w="993"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992"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984"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c>
          <w:tcPr>
            <w:tcW w:w="2977" w:type="dxa"/>
          </w:tcPr>
          <w:p w:rsidR="00B15A4F" w:rsidRPr="006F5E58" w:rsidRDefault="005D417F" w:rsidP="001A342C">
            <w:pPr>
              <w:autoSpaceDE w:val="0"/>
              <w:autoSpaceDN w:val="0"/>
              <w:adjustRightInd w:val="0"/>
              <w:jc w:val="center"/>
              <w:rPr>
                <w:rFonts w:asciiTheme="minorEastAsia" w:hAnsiTheme="minorEastAsia"/>
                <w:kern w:val="0"/>
                <w:szCs w:val="21"/>
              </w:rPr>
            </w:pPr>
            <w:r>
              <w:rPr>
                <w:rFonts w:asciiTheme="minorEastAsia" w:hAnsiTheme="minorEastAsia"/>
                <w:kern w:val="0"/>
                <w:szCs w:val="21"/>
              </w:rPr>
              <w:t>2</w:t>
            </w:r>
            <w:r w:rsidR="00B15A4F" w:rsidRPr="006F5E58">
              <w:rPr>
                <w:rFonts w:asciiTheme="minorEastAsia" w:hAnsiTheme="minorEastAsia" w:hint="eastAsia"/>
                <w:kern w:val="0"/>
                <w:szCs w:val="21"/>
              </w:rPr>
              <w:t>字节</w:t>
            </w:r>
          </w:p>
        </w:tc>
        <w:tc>
          <w:tcPr>
            <w:tcW w:w="1418"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r>
    </w:tbl>
    <w:p w:rsidR="007144A4" w:rsidRDefault="007144A4" w:rsidP="00B15A4F">
      <w:pPr>
        <w:autoSpaceDE w:val="0"/>
        <w:autoSpaceDN w:val="0"/>
        <w:adjustRightInd w:val="0"/>
        <w:jc w:val="left"/>
        <w:rPr>
          <w:rFonts w:asciiTheme="minorEastAsia" w:hAnsiTheme="minorEastAsia"/>
          <w:b/>
          <w:bCs/>
          <w:kern w:val="0"/>
          <w:szCs w:val="21"/>
        </w:rPr>
      </w:pPr>
    </w:p>
    <w:p w:rsidR="00B15A4F" w:rsidRPr="001A342C" w:rsidRDefault="006F5E58" w:rsidP="00B15A4F">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03读取功能从机返回格式</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276"/>
        <w:gridCol w:w="1842"/>
        <w:gridCol w:w="2410"/>
        <w:gridCol w:w="1418"/>
      </w:tblGrid>
      <w:tr w:rsidR="00B15A4F" w:rsidRPr="006F5E58" w:rsidTr="00FB5A6C">
        <w:trPr>
          <w:jc w:val="center"/>
        </w:trPr>
        <w:tc>
          <w:tcPr>
            <w:tcW w:w="1413" w:type="dxa"/>
          </w:tcPr>
          <w:p w:rsidR="00B15A4F" w:rsidRPr="006F5E58" w:rsidRDefault="00B15A4F" w:rsidP="001A342C">
            <w:pPr>
              <w:autoSpaceDE w:val="0"/>
              <w:autoSpaceDN w:val="0"/>
              <w:adjustRightInd w:val="0"/>
              <w:jc w:val="center"/>
              <w:rPr>
                <w:rFonts w:asciiTheme="minorEastAsia" w:hAnsiTheme="minorEastAsia"/>
                <w:szCs w:val="21"/>
              </w:rPr>
            </w:pPr>
            <w:r w:rsidRPr="006F5E58">
              <w:rPr>
                <w:rFonts w:asciiTheme="minorEastAsia" w:hAnsiTheme="minorEastAsia" w:hint="eastAsia"/>
                <w:kern w:val="0"/>
                <w:szCs w:val="21"/>
              </w:rPr>
              <w:t>地址码</w:t>
            </w:r>
          </w:p>
        </w:tc>
        <w:tc>
          <w:tcPr>
            <w:tcW w:w="1276" w:type="dxa"/>
          </w:tcPr>
          <w:p w:rsidR="00B15A4F" w:rsidRPr="006F5E58" w:rsidRDefault="00B15A4F" w:rsidP="001A342C">
            <w:pPr>
              <w:autoSpaceDE w:val="0"/>
              <w:autoSpaceDN w:val="0"/>
              <w:adjustRightInd w:val="0"/>
              <w:jc w:val="center"/>
              <w:rPr>
                <w:rFonts w:asciiTheme="minorEastAsia" w:hAnsiTheme="minorEastAsia"/>
                <w:szCs w:val="21"/>
              </w:rPr>
            </w:pPr>
            <w:r w:rsidRPr="006F5E58">
              <w:rPr>
                <w:rFonts w:asciiTheme="minorEastAsia" w:hAnsiTheme="minorEastAsia" w:hint="eastAsia"/>
                <w:kern w:val="0"/>
                <w:szCs w:val="21"/>
              </w:rPr>
              <w:t>功能</w:t>
            </w:r>
            <w:r w:rsidR="001A342C">
              <w:rPr>
                <w:rFonts w:asciiTheme="minorEastAsia" w:hAnsiTheme="minorEastAsia" w:hint="eastAsia"/>
                <w:kern w:val="0"/>
                <w:szCs w:val="21"/>
              </w:rPr>
              <w:t>码</w:t>
            </w:r>
          </w:p>
        </w:tc>
        <w:tc>
          <w:tcPr>
            <w:tcW w:w="1842" w:type="dxa"/>
          </w:tcPr>
          <w:p w:rsidR="00B15A4F" w:rsidRPr="006F5E58" w:rsidRDefault="004A005D" w:rsidP="00FB5A6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返回</w:t>
            </w:r>
            <w:r w:rsidR="00B15A4F" w:rsidRPr="006F5E58">
              <w:rPr>
                <w:rFonts w:asciiTheme="minorEastAsia" w:hAnsiTheme="minorEastAsia" w:hint="eastAsia"/>
                <w:kern w:val="0"/>
                <w:szCs w:val="21"/>
              </w:rPr>
              <w:t>字节数</w:t>
            </w:r>
            <w:r w:rsidR="00FB5A6C">
              <w:rPr>
                <w:rFonts w:asciiTheme="minorEastAsia" w:hAnsiTheme="minorEastAsia" w:hint="eastAsia"/>
                <w:kern w:val="0"/>
                <w:szCs w:val="21"/>
              </w:rPr>
              <w:t>2*</w:t>
            </w:r>
            <w:r w:rsidR="00B15A4F" w:rsidRPr="006F5E58">
              <w:rPr>
                <w:rFonts w:asciiTheme="minorEastAsia" w:hAnsiTheme="minorEastAsia" w:hint="eastAsia"/>
                <w:kern w:val="0"/>
                <w:szCs w:val="21"/>
              </w:rPr>
              <w:t>n</w:t>
            </w:r>
          </w:p>
        </w:tc>
        <w:tc>
          <w:tcPr>
            <w:tcW w:w="2410" w:type="dxa"/>
          </w:tcPr>
          <w:p w:rsidR="00B15A4F" w:rsidRPr="006F5E58" w:rsidRDefault="00FB5A6C" w:rsidP="001A342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寄存器数据</w:t>
            </w:r>
          </w:p>
        </w:tc>
        <w:tc>
          <w:tcPr>
            <w:tcW w:w="1418"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CRC校验码</w:t>
            </w:r>
          </w:p>
        </w:tc>
      </w:tr>
      <w:tr w:rsidR="00B15A4F" w:rsidRPr="006F5E58" w:rsidTr="00FB5A6C">
        <w:trPr>
          <w:jc w:val="center"/>
        </w:trPr>
        <w:tc>
          <w:tcPr>
            <w:tcW w:w="1413" w:type="dxa"/>
          </w:tcPr>
          <w:p w:rsidR="00B15A4F" w:rsidRPr="006F5E58" w:rsidRDefault="00B15A4F" w:rsidP="001A342C">
            <w:pPr>
              <w:autoSpaceDE w:val="0"/>
              <w:autoSpaceDN w:val="0"/>
              <w:adjustRightInd w:val="0"/>
              <w:jc w:val="center"/>
              <w:rPr>
                <w:rFonts w:asciiTheme="minorEastAsia" w:hAnsiTheme="minorEastAsia"/>
                <w:szCs w:val="21"/>
              </w:rPr>
            </w:pPr>
            <w:r w:rsidRPr="006F5E58">
              <w:rPr>
                <w:rFonts w:asciiTheme="minorEastAsia" w:hAnsiTheme="minorEastAsia" w:hint="eastAsia"/>
                <w:kern w:val="0"/>
                <w:szCs w:val="21"/>
              </w:rPr>
              <w:t>1字节</w:t>
            </w:r>
          </w:p>
        </w:tc>
        <w:tc>
          <w:tcPr>
            <w:tcW w:w="1276" w:type="dxa"/>
          </w:tcPr>
          <w:p w:rsidR="00B15A4F" w:rsidRPr="006F5E58" w:rsidRDefault="00B15A4F" w:rsidP="001A342C">
            <w:pPr>
              <w:autoSpaceDE w:val="0"/>
              <w:autoSpaceDN w:val="0"/>
              <w:adjustRightInd w:val="0"/>
              <w:jc w:val="center"/>
              <w:rPr>
                <w:rFonts w:asciiTheme="minorEastAsia" w:hAnsiTheme="minorEastAsia"/>
                <w:szCs w:val="21"/>
              </w:rPr>
            </w:pPr>
            <w:r w:rsidRPr="006F5E58">
              <w:rPr>
                <w:rFonts w:asciiTheme="minorEastAsia" w:hAnsiTheme="minorEastAsia" w:hint="eastAsia"/>
                <w:kern w:val="0"/>
                <w:szCs w:val="21"/>
              </w:rPr>
              <w:t>1字节</w:t>
            </w:r>
          </w:p>
        </w:tc>
        <w:tc>
          <w:tcPr>
            <w:tcW w:w="1842" w:type="dxa"/>
          </w:tcPr>
          <w:p w:rsidR="00B15A4F" w:rsidRPr="006F5E58" w:rsidRDefault="005756D7" w:rsidP="001A342C">
            <w:pPr>
              <w:autoSpaceDE w:val="0"/>
              <w:autoSpaceDN w:val="0"/>
              <w:adjustRightInd w:val="0"/>
              <w:jc w:val="center"/>
              <w:rPr>
                <w:rFonts w:asciiTheme="minorEastAsia" w:hAnsiTheme="minorEastAsia"/>
                <w:kern w:val="0"/>
                <w:szCs w:val="21"/>
              </w:rPr>
            </w:pPr>
            <w:r>
              <w:rPr>
                <w:rFonts w:asciiTheme="minorEastAsia" w:hAnsiTheme="minorEastAsia"/>
                <w:kern w:val="0"/>
                <w:szCs w:val="21"/>
              </w:rPr>
              <w:t>1</w:t>
            </w:r>
            <w:r w:rsidR="00B15A4F" w:rsidRPr="006F5E58">
              <w:rPr>
                <w:rFonts w:asciiTheme="minorEastAsia" w:hAnsiTheme="minorEastAsia" w:hint="eastAsia"/>
                <w:kern w:val="0"/>
                <w:szCs w:val="21"/>
              </w:rPr>
              <w:t>字节</w:t>
            </w:r>
          </w:p>
        </w:tc>
        <w:tc>
          <w:tcPr>
            <w:tcW w:w="2410" w:type="dxa"/>
          </w:tcPr>
          <w:p w:rsidR="00B15A4F" w:rsidRPr="006F5E58" w:rsidRDefault="00FB5A6C" w:rsidP="001A342C">
            <w:pPr>
              <w:autoSpaceDE w:val="0"/>
              <w:autoSpaceDN w:val="0"/>
              <w:adjustRightInd w:val="0"/>
              <w:jc w:val="center"/>
              <w:rPr>
                <w:rFonts w:asciiTheme="minorEastAsia" w:hAnsiTheme="minorEastAsia"/>
                <w:kern w:val="0"/>
                <w:szCs w:val="21"/>
              </w:rPr>
            </w:pPr>
            <w:r>
              <w:rPr>
                <w:rFonts w:asciiTheme="minorEastAsia" w:hAnsiTheme="minorEastAsia"/>
                <w:kern w:val="0"/>
                <w:szCs w:val="21"/>
              </w:rPr>
              <w:t>2*</w:t>
            </w:r>
            <w:r w:rsidR="00B15A4F" w:rsidRPr="006F5E58">
              <w:rPr>
                <w:rFonts w:asciiTheme="minorEastAsia" w:hAnsiTheme="minorEastAsia" w:hint="eastAsia"/>
                <w:kern w:val="0"/>
                <w:szCs w:val="21"/>
              </w:rPr>
              <w:t>n个字节</w:t>
            </w:r>
          </w:p>
        </w:tc>
        <w:tc>
          <w:tcPr>
            <w:tcW w:w="1418"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r>
    </w:tbl>
    <w:p w:rsidR="001A342C" w:rsidRDefault="001A342C" w:rsidP="00B15A4F">
      <w:pPr>
        <w:autoSpaceDE w:val="0"/>
        <w:autoSpaceDN w:val="0"/>
        <w:adjustRightInd w:val="0"/>
        <w:jc w:val="left"/>
        <w:rPr>
          <w:rFonts w:asciiTheme="minorEastAsia" w:hAnsiTheme="minorEastAsia"/>
          <w:b/>
          <w:bCs/>
          <w:kern w:val="0"/>
          <w:szCs w:val="21"/>
        </w:rPr>
      </w:pPr>
    </w:p>
    <w:p w:rsidR="005A1939" w:rsidRPr="001A342C" w:rsidRDefault="005A1939" w:rsidP="005A1939">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Pr>
          <w:rFonts w:asciiTheme="minorEastAsia" w:hAnsiTheme="minorEastAsia"/>
          <w:b/>
          <w:bCs/>
          <w:kern w:val="0"/>
          <w:szCs w:val="21"/>
        </w:rPr>
        <w:t>06</w:t>
      </w:r>
      <w:r w:rsidRPr="001A342C">
        <w:rPr>
          <w:rFonts w:asciiTheme="minorEastAsia" w:hAnsiTheme="minorEastAsia" w:hint="eastAsia"/>
          <w:b/>
          <w:bCs/>
          <w:kern w:val="0"/>
          <w:szCs w:val="21"/>
        </w:rPr>
        <w:t>写</w:t>
      </w:r>
      <w:r w:rsidR="0009100B">
        <w:rPr>
          <w:rFonts w:asciiTheme="minorEastAsia" w:hAnsiTheme="minorEastAsia" w:hint="eastAsia"/>
          <w:b/>
          <w:bCs/>
          <w:kern w:val="0"/>
          <w:szCs w:val="21"/>
        </w:rPr>
        <w:t>单个寄存器</w:t>
      </w:r>
      <w:r w:rsidRPr="001A342C">
        <w:rPr>
          <w:rFonts w:asciiTheme="minorEastAsia" w:hAnsiTheme="minorEastAsia" w:hint="eastAsia"/>
          <w:b/>
          <w:bCs/>
          <w:kern w:val="0"/>
          <w:szCs w:val="21"/>
        </w:rPr>
        <w:t>功能主机格式</w:t>
      </w:r>
    </w:p>
    <w:tbl>
      <w:tblPr>
        <w:tblW w:w="8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559"/>
        <w:gridCol w:w="1701"/>
        <w:gridCol w:w="1434"/>
        <w:gridCol w:w="1979"/>
      </w:tblGrid>
      <w:tr w:rsidR="00E36BC0" w:rsidRPr="006F5E58" w:rsidTr="00E36BC0">
        <w:trPr>
          <w:jc w:val="center"/>
        </w:trPr>
        <w:tc>
          <w:tcPr>
            <w:tcW w:w="1555" w:type="dxa"/>
          </w:tcPr>
          <w:p w:rsidR="00E36BC0" w:rsidRPr="006F5E58" w:rsidRDefault="00E36BC0"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地址码</w:t>
            </w:r>
          </w:p>
        </w:tc>
        <w:tc>
          <w:tcPr>
            <w:tcW w:w="1559" w:type="dxa"/>
          </w:tcPr>
          <w:p w:rsidR="00E36BC0" w:rsidRPr="006F5E58" w:rsidRDefault="00E36BC0"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功能</w:t>
            </w:r>
            <w:r>
              <w:rPr>
                <w:rFonts w:asciiTheme="minorEastAsia" w:hAnsiTheme="minorEastAsia" w:hint="eastAsia"/>
                <w:kern w:val="0"/>
                <w:szCs w:val="21"/>
              </w:rPr>
              <w:t>码</w:t>
            </w:r>
          </w:p>
        </w:tc>
        <w:tc>
          <w:tcPr>
            <w:tcW w:w="1701" w:type="dxa"/>
          </w:tcPr>
          <w:p w:rsidR="00E36BC0" w:rsidRPr="006F5E58" w:rsidRDefault="00E36BC0" w:rsidP="00E36BC0">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寄存器地址</w:t>
            </w:r>
          </w:p>
        </w:tc>
        <w:tc>
          <w:tcPr>
            <w:tcW w:w="1434" w:type="dxa"/>
          </w:tcPr>
          <w:p w:rsidR="00E36BC0" w:rsidRPr="006F5E58" w:rsidRDefault="00E36BC0" w:rsidP="00FC2356">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寄存器数据</w:t>
            </w:r>
          </w:p>
        </w:tc>
        <w:tc>
          <w:tcPr>
            <w:tcW w:w="1979" w:type="dxa"/>
          </w:tcPr>
          <w:p w:rsidR="00E36BC0" w:rsidRPr="006F5E58" w:rsidRDefault="00E36BC0"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CRC校验码</w:t>
            </w:r>
          </w:p>
        </w:tc>
      </w:tr>
      <w:tr w:rsidR="00E36BC0" w:rsidRPr="006F5E58" w:rsidTr="00E36BC0">
        <w:trPr>
          <w:jc w:val="center"/>
        </w:trPr>
        <w:tc>
          <w:tcPr>
            <w:tcW w:w="1555" w:type="dxa"/>
          </w:tcPr>
          <w:p w:rsidR="00E36BC0" w:rsidRPr="006F5E58" w:rsidRDefault="00E36BC0"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559" w:type="dxa"/>
          </w:tcPr>
          <w:p w:rsidR="00E36BC0" w:rsidRPr="006F5E58" w:rsidRDefault="00E36BC0"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701" w:type="dxa"/>
          </w:tcPr>
          <w:p w:rsidR="00E36BC0" w:rsidRPr="006F5E58" w:rsidRDefault="00E36BC0"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c>
          <w:tcPr>
            <w:tcW w:w="1434" w:type="dxa"/>
          </w:tcPr>
          <w:p w:rsidR="00E36BC0" w:rsidRPr="006F5E58" w:rsidRDefault="00E36BC0" w:rsidP="00B0289F">
            <w:pPr>
              <w:autoSpaceDE w:val="0"/>
              <w:autoSpaceDN w:val="0"/>
              <w:adjustRightInd w:val="0"/>
              <w:jc w:val="center"/>
              <w:rPr>
                <w:rFonts w:asciiTheme="minorEastAsia" w:hAnsiTheme="minorEastAsia"/>
                <w:kern w:val="0"/>
                <w:szCs w:val="21"/>
              </w:rPr>
            </w:pPr>
            <w:r>
              <w:rPr>
                <w:rFonts w:asciiTheme="minorEastAsia" w:hAnsiTheme="minorEastAsia"/>
                <w:kern w:val="0"/>
                <w:szCs w:val="21"/>
              </w:rPr>
              <w:t>2</w:t>
            </w:r>
            <w:r w:rsidRPr="006F5E58">
              <w:rPr>
                <w:rFonts w:asciiTheme="minorEastAsia" w:hAnsiTheme="minorEastAsia" w:hint="eastAsia"/>
                <w:kern w:val="0"/>
                <w:szCs w:val="21"/>
              </w:rPr>
              <w:t>字节</w:t>
            </w:r>
          </w:p>
        </w:tc>
        <w:tc>
          <w:tcPr>
            <w:tcW w:w="1979" w:type="dxa"/>
          </w:tcPr>
          <w:p w:rsidR="00E36BC0" w:rsidRPr="006F5E58" w:rsidRDefault="00E36BC0"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r>
    </w:tbl>
    <w:p w:rsidR="005A1939" w:rsidRDefault="005A1939" w:rsidP="005A1939">
      <w:pPr>
        <w:autoSpaceDE w:val="0"/>
        <w:autoSpaceDN w:val="0"/>
        <w:adjustRightInd w:val="0"/>
        <w:jc w:val="left"/>
        <w:rPr>
          <w:rFonts w:asciiTheme="minorEastAsia" w:hAnsiTheme="minorEastAsia"/>
          <w:b/>
          <w:bCs/>
          <w:kern w:val="0"/>
          <w:szCs w:val="21"/>
        </w:rPr>
      </w:pPr>
    </w:p>
    <w:p w:rsidR="005A1939" w:rsidRPr="001A342C" w:rsidRDefault="005A1939" w:rsidP="005A1939">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Pr>
          <w:rFonts w:asciiTheme="minorEastAsia" w:hAnsiTheme="minorEastAsia"/>
          <w:b/>
          <w:bCs/>
          <w:kern w:val="0"/>
          <w:szCs w:val="21"/>
        </w:rPr>
        <w:t>06</w:t>
      </w:r>
      <w:r w:rsidRPr="001A342C">
        <w:rPr>
          <w:rFonts w:asciiTheme="minorEastAsia" w:hAnsiTheme="minorEastAsia" w:hint="eastAsia"/>
          <w:b/>
          <w:bCs/>
          <w:kern w:val="0"/>
          <w:szCs w:val="21"/>
        </w:rPr>
        <w:t>写</w:t>
      </w:r>
      <w:r w:rsidR="0009100B">
        <w:rPr>
          <w:rFonts w:asciiTheme="minorEastAsia" w:hAnsiTheme="minorEastAsia" w:hint="eastAsia"/>
          <w:b/>
          <w:bCs/>
          <w:kern w:val="0"/>
          <w:szCs w:val="21"/>
        </w:rPr>
        <w:t>单个寄存器</w:t>
      </w:r>
      <w:r w:rsidRPr="001A342C">
        <w:rPr>
          <w:rFonts w:asciiTheme="minorEastAsia" w:hAnsiTheme="minorEastAsia" w:hint="eastAsia"/>
          <w:b/>
          <w:bCs/>
          <w:kern w:val="0"/>
          <w:szCs w:val="21"/>
        </w:rPr>
        <w:t>功能从机返回格式</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359"/>
        <w:gridCol w:w="1701"/>
        <w:gridCol w:w="2127"/>
        <w:gridCol w:w="1701"/>
      </w:tblGrid>
      <w:tr w:rsidR="005A1939" w:rsidRPr="006F5E58" w:rsidTr="00FC2356">
        <w:tc>
          <w:tcPr>
            <w:tcW w:w="1476"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地址码</w:t>
            </w:r>
          </w:p>
        </w:tc>
        <w:tc>
          <w:tcPr>
            <w:tcW w:w="1359"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功能</w:t>
            </w:r>
            <w:r>
              <w:rPr>
                <w:rFonts w:asciiTheme="minorEastAsia" w:hAnsiTheme="minorEastAsia" w:hint="eastAsia"/>
                <w:kern w:val="0"/>
                <w:szCs w:val="21"/>
              </w:rPr>
              <w:t>码</w:t>
            </w:r>
          </w:p>
        </w:tc>
        <w:tc>
          <w:tcPr>
            <w:tcW w:w="1701" w:type="dxa"/>
          </w:tcPr>
          <w:p w:rsidR="005A1939" w:rsidRPr="006F5E58" w:rsidRDefault="005A1939" w:rsidP="00B0289F">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寄存器地址</w:t>
            </w:r>
          </w:p>
        </w:tc>
        <w:tc>
          <w:tcPr>
            <w:tcW w:w="2127" w:type="dxa"/>
          </w:tcPr>
          <w:p w:rsidR="005A1939" w:rsidRPr="006F5E58" w:rsidRDefault="005A1939" w:rsidP="00B0289F">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寄存器</w:t>
            </w:r>
            <w:r w:rsidR="00B0289F">
              <w:rPr>
                <w:rFonts w:asciiTheme="minorEastAsia" w:hAnsiTheme="minorEastAsia" w:hint="eastAsia"/>
                <w:kern w:val="0"/>
                <w:szCs w:val="21"/>
              </w:rPr>
              <w:t>数据</w:t>
            </w:r>
          </w:p>
        </w:tc>
        <w:tc>
          <w:tcPr>
            <w:tcW w:w="1701"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CRC校验码</w:t>
            </w:r>
          </w:p>
        </w:tc>
      </w:tr>
      <w:tr w:rsidR="005A1939" w:rsidRPr="006F5E58" w:rsidTr="00FC2356">
        <w:tc>
          <w:tcPr>
            <w:tcW w:w="1476"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359"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701"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c>
          <w:tcPr>
            <w:tcW w:w="2127"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c>
          <w:tcPr>
            <w:tcW w:w="1701" w:type="dxa"/>
          </w:tcPr>
          <w:p w:rsidR="005A1939" w:rsidRPr="006F5E58" w:rsidRDefault="005A1939" w:rsidP="00FC2356">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r>
    </w:tbl>
    <w:p w:rsidR="005A1939" w:rsidRDefault="005A1939" w:rsidP="00B15A4F">
      <w:pPr>
        <w:autoSpaceDE w:val="0"/>
        <w:autoSpaceDN w:val="0"/>
        <w:adjustRightInd w:val="0"/>
        <w:jc w:val="left"/>
        <w:rPr>
          <w:rFonts w:asciiTheme="minorEastAsia" w:hAnsiTheme="minorEastAsia"/>
          <w:b/>
          <w:bCs/>
          <w:kern w:val="0"/>
          <w:szCs w:val="21"/>
        </w:rPr>
      </w:pPr>
    </w:p>
    <w:p w:rsidR="00B15A4F" w:rsidRPr="001A342C" w:rsidRDefault="006F5E58" w:rsidP="00B15A4F">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10写功能主机格式</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850"/>
        <w:gridCol w:w="1276"/>
        <w:gridCol w:w="1701"/>
        <w:gridCol w:w="1276"/>
        <w:gridCol w:w="992"/>
        <w:gridCol w:w="1276"/>
      </w:tblGrid>
      <w:tr w:rsidR="00FB5A6C" w:rsidRPr="006F5E58" w:rsidTr="00FB5A6C">
        <w:trPr>
          <w:jc w:val="center"/>
        </w:trPr>
        <w:tc>
          <w:tcPr>
            <w:tcW w:w="988"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地址码</w:t>
            </w:r>
          </w:p>
        </w:tc>
        <w:tc>
          <w:tcPr>
            <w:tcW w:w="850"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功能</w:t>
            </w:r>
            <w:r w:rsidR="001A342C">
              <w:rPr>
                <w:rFonts w:asciiTheme="minorEastAsia" w:hAnsiTheme="minorEastAsia" w:hint="eastAsia"/>
                <w:kern w:val="0"/>
                <w:szCs w:val="21"/>
              </w:rPr>
              <w:t>码</w:t>
            </w:r>
          </w:p>
        </w:tc>
        <w:tc>
          <w:tcPr>
            <w:tcW w:w="1276"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寄存器</w:t>
            </w:r>
            <w:r w:rsidR="00FB5A6C">
              <w:rPr>
                <w:rFonts w:asciiTheme="minorEastAsia" w:hAnsiTheme="minorEastAsia" w:hint="eastAsia"/>
                <w:kern w:val="0"/>
                <w:szCs w:val="21"/>
              </w:rPr>
              <w:t>起始</w:t>
            </w:r>
            <w:r w:rsidRPr="006F5E58">
              <w:rPr>
                <w:rFonts w:asciiTheme="minorEastAsia" w:hAnsiTheme="minorEastAsia" w:hint="eastAsia"/>
                <w:kern w:val="0"/>
                <w:szCs w:val="21"/>
              </w:rPr>
              <w:t>地址</w:t>
            </w:r>
          </w:p>
        </w:tc>
        <w:tc>
          <w:tcPr>
            <w:tcW w:w="1701" w:type="dxa"/>
          </w:tcPr>
          <w:p w:rsidR="00FB5A6C" w:rsidRDefault="00FB5A6C" w:rsidP="001A342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寄存器</w:t>
            </w:r>
            <w:r w:rsidR="00D65E53">
              <w:rPr>
                <w:rFonts w:asciiTheme="minorEastAsia" w:hAnsiTheme="minorEastAsia" w:hint="eastAsia"/>
                <w:kern w:val="0"/>
                <w:szCs w:val="21"/>
              </w:rPr>
              <w:t>地址</w:t>
            </w:r>
            <w:r>
              <w:rPr>
                <w:rFonts w:asciiTheme="minorEastAsia" w:hAnsiTheme="minorEastAsia" w:hint="eastAsia"/>
                <w:kern w:val="0"/>
                <w:szCs w:val="21"/>
              </w:rPr>
              <w:t>数量</w:t>
            </w:r>
          </w:p>
          <w:p w:rsidR="00B15A4F" w:rsidRPr="006F5E58" w:rsidRDefault="00FB5A6C" w:rsidP="001A342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n</w:t>
            </w:r>
            <w:r w:rsidR="00B15A4F" w:rsidRPr="006F5E58">
              <w:rPr>
                <w:rFonts w:asciiTheme="minorEastAsia" w:hAnsiTheme="minorEastAsia" w:hint="eastAsia"/>
                <w:kern w:val="0"/>
                <w:szCs w:val="21"/>
              </w:rPr>
              <w:t>（1</w:t>
            </w:r>
            <w:r>
              <w:rPr>
                <w:rFonts w:asciiTheme="minorEastAsia" w:hAnsiTheme="minorEastAsia" w:hint="eastAsia"/>
                <w:b/>
                <w:kern w:val="0"/>
                <w:szCs w:val="21"/>
              </w:rPr>
              <w:t>～</w:t>
            </w:r>
            <w:r w:rsidR="00B15A4F" w:rsidRPr="006F5E58">
              <w:rPr>
                <w:rFonts w:asciiTheme="minorEastAsia" w:hAnsiTheme="minorEastAsia" w:hint="eastAsia"/>
                <w:kern w:val="0"/>
                <w:szCs w:val="21"/>
              </w:rPr>
              <w:t>32）</w:t>
            </w:r>
          </w:p>
        </w:tc>
        <w:tc>
          <w:tcPr>
            <w:tcW w:w="1276" w:type="dxa"/>
          </w:tcPr>
          <w:p w:rsidR="00B15A4F" w:rsidRPr="006F5E58" w:rsidRDefault="00FB5A6C" w:rsidP="001A342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写入</w:t>
            </w:r>
            <w:r w:rsidR="00B15A4F" w:rsidRPr="006F5E58">
              <w:rPr>
                <w:rFonts w:asciiTheme="minorEastAsia" w:hAnsiTheme="minorEastAsia" w:hint="eastAsia"/>
                <w:kern w:val="0"/>
                <w:szCs w:val="21"/>
              </w:rPr>
              <w:t>字节数</w:t>
            </w:r>
            <w:r w:rsidR="00F01956">
              <w:rPr>
                <w:rFonts w:asciiTheme="minorEastAsia" w:hAnsiTheme="minorEastAsia" w:hint="eastAsia"/>
                <w:kern w:val="0"/>
                <w:szCs w:val="21"/>
              </w:rPr>
              <w:t>2*</w:t>
            </w:r>
            <w:r>
              <w:rPr>
                <w:rFonts w:asciiTheme="minorEastAsia" w:hAnsiTheme="minorEastAsia" w:hint="eastAsia"/>
                <w:kern w:val="0"/>
                <w:szCs w:val="21"/>
              </w:rPr>
              <w:t>n</w:t>
            </w:r>
          </w:p>
        </w:tc>
        <w:tc>
          <w:tcPr>
            <w:tcW w:w="992" w:type="dxa"/>
          </w:tcPr>
          <w:p w:rsidR="00B15A4F" w:rsidRPr="006F5E58" w:rsidRDefault="00FB5A6C" w:rsidP="001A342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寄存器数据</w:t>
            </w:r>
          </w:p>
        </w:tc>
        <w:tc>
          <w:tcPr>
            <w:tcW w:w="1276"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CRC校验码</w:t>
            </w:r>
          </w:p>
        </w:tc>
      </w:tr>
      <w:tr w:rsidR="00FB5A6C" w:rsidRPr="006F5E58" w:rsidTr="00FB5A6C">
        <w:trPr>
          <w:jc w:val="center"/>
        </w:trPr>
        <w:tc>
          <w:tcPr>
            <w:tcW w:w="988"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850"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276"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c>
          <w:tcPr>
            <w:tcW w:w="1701" w:type="dxa"/>
          </w:tcPr>
          <w:p w:rsidR="00B15A4F" w:rsidRPr="006F5E58" w:rsidRDefault="00095263" w:rsidP="001A342C">
            <w:pPr>
              <w:autoSpaceDE w:val="0"/>
              <w:autoSpaceDN w:val="0"/>
              <w:adjustRightInd w:val="0"/>
              <w:jc w:val="center"/>
              <w:rPr>
                <w:rFonts w:asciiTheme="minorEastAsia" w:hAnsiTheme="minorEastAsia"/>
                <w:kern w:val="0"/>
                <w:szCs w:val="21"/>
              </w:rPr>
            </w:pPr>
            <w:r>
              <w:rPr>
                <w:rFonts w:asciiTheme="minorEastAsia" w:hAnsiTheme="minorEastAsia"/>
                <w:kern w:val="0"/>
                <w:szCs w:val="21"/>
              </w:rPr>
              <w:t>2</w:t>
            </w:r>
            <w:r w:rsidR="00B15A4F" w:rsidRPr="006F5E58">
              <w:rPr>
                <w:rFonts w:asciiTheme="minorEastAsia" w:hAnsiTheme="minorEastAsia" w:hint="eastAsia"/>
                <w:kern w:val="0"/>
                <w:szCs w:val="21"/>
              </w:rPr>
              <w:t>字节</w:t>
            </w:r>
          </w:p>
        </w:tc>
        <w:tc>
          <w:tcPr>
            <w:tcW w:w="1276"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992" w:type="dxa"/>
          </w:tcPr>
          <w:p w:rsidR="00B15A4F" w:rsidRPr="006F5E58" w:rsidRDefault="00F01956" w:rsidP="001A342C">
            <w:pPr>
              <w:autoSpaceDE w:val="0"/>
              <w:autoSpaceDN w:val="0"/>
              <w:adjustRightInd w:val="0"/>
              <w:jc w:val="center"/>
              <w:rPr>
                <w:rFonts w:asciiTheme="minorEastAsia" w:hAnsiTheme="minorEastAsia"/>
                <w:kern w:val="0"/>
                <w:szCs w:val="21"/>
              </w:rPr>
            </w:pPr>
            <w:r>
              <w:rPr>
                <w:rFonts w:asciiTheme="minorEastAsia" w:hAnsiTheme="minorEastAsia"/>
                <w:kern w:val="0"/>
                <w:szCs w:val="21"/>
              </w:rPr>
              <w:t>2*</w:t>
            </w:r>
            <w:r w:rsidR="00B15A4F" w:rsidRPr="006F5E58">
              <w:rPr>
                <w:rFonts w:asciiTheme="minorEastAsia" w:hAnsiTheme="minorEastAsia" w:hint="eastAsia"/>
                <w:kern w:val="0"/>
                <w:szCs w:val="21"/>
              </w:rPr>
              <w:t>n字节</w:t>
            </w:r>
          </w:p>
        </w:tc>
        <w:tc>
          <w:tcPr>
            <w:tcW w:w="1276"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r>
    </w:tbl>
    <w:p w:rsidR="001A342C" w:rsidRDefault="001A342C" w:rsidP="00B15A4F">
      <w:pPr>
        <w:autoSpaceDE w:val="0"/>
        <w:autoSpaceDN w:val="0"/>
        <w:adjustRightInd w:val="0"/>
        <w:jc w:val="left"/>
        <w:rPr>
          <w:rFonts w:asciiTheme="minorEastAsia" w:hAnsiTheme="minorEastAsia"/>
          <w:b/>
          <w:bCs/>
          <w:kern w:val="0"/>
          <w:szCs w:val="21"/>
        </w:rPr>
      </w:pPr>
    </w:p>
    <w:p w:rsidR="00B15A4F" w:rsidRPr="001A342C" w:rsidRDefault="006F5E58" w:rsidP="00B15A4F">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10写功能从机返回格式</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359"/>
        <w:gridCol w:w="1701"/>
        <w:gridCol w:w="2127"/>
        <w:gridCol w:w="1701"/>
      </w:tblGrid>
      <w:tr w:rsidR="00B15A4F" w:rsidRPr="006F5E58" w:rsidTr="00794E17">
        <w:tc>
          <w:tcPr>
            <w:tcW w:w="1476"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地址码</w:t>
            </w:r>
          </w:p>
        </w:tc>
        <w:tc>
          <w:tcPr>
            <w:tcW w:w="1359"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功能</w:t>
            </w:r>
            <w:r w:rsidR="001A342C">
              <w:rPr>
                <w:rFonts w:asciiTheme="minorEastAsia" w:hAnsiTheme="minorEastAsia" w:hint="eastAsia"/>
                <w:kern w:val="0"/>
                <w:szCs w:val="21"/>
              </w:rPr>
              <w:t>码</w:t>
            </w:r>
          </w:p>
        </w:tc>
        <w:tc>
          <w:tcPr>
            <w:tcW w:w="1701"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寄存器</w:t>
            </w:r>
            <w:r w:rsidR="004A005D">
              <w:rPr>
                <w:rFonts w:asciiTheme="minorEastAsia" w:hAnsiTheme="minorEastAsia" w:hint="eastAsia"/>
                <w:kern w:val="0"/>
                <w:szCs w:val="21"/>
              </w:rPr>
              <w:t>起始</w:t>
            </w:r>
            <w:r w:rsidRPr="006F5E58">
              <w:rPr>
                <w:rFonts w:asciiTheme="minorEastAsia" w:hAnsiTheme="minorEastAsia" w:hint="eastAsia"/>
                <w:kern w:val="0"/>
                <w:szCs w:val="21"/>
              </w:rPr>
              <w:t>地址</w:t>
            </w:r>
          </w:p>
        </w:tc>
        <w:tc>
          <w:tcPr>
            <w:tcW w:w="2127" w:type="dxa"/>
          </w:tcPr>
          <w:p w:rsidR="00794E17" w:rsidRDefault="004A005D" w:rsidP="001A342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寄存器</w:t>
            </w:r>
            <w:r w:rsidR="00D65E53">
              <w:rPr>
                <w:rFonts w:asciiTheme="minorEastAsia" w:hAnsiTheme="minorEastAsia" w:hint="eastAsia"/>
                <w:kern w:val="0"/>
                <w:szCs w:val="21"/>
              </w:rPr>
              <w:t>地址</w:t>
            </w:r>
            <w:r>
              <w:rPr>
                <w:rFonts w:asciiTheme="minorEastAsia" w:hAnsiTheme="minorEastAsia" w:hint="eastAsia"/>
                <w:kern w:val="0"/>
                <w:szCs w:val="21"/>
              </w:rPr>
              <w:t>数量</w:t>
            </w:r>
          </w:p>
          <w:p w:rsidR="00B15A4F" w:rsidRPr="006F5E58" w:rsidRDefault="004A005D" w:rsidP="001A342C">
            <w:pPr>
              <w:autoSpaceDE w:val="0"/>
              <w:autoSpaceDN w:val="0"/>
              <w:adjustRightInd w:val="0"/>
              <w:jc w:val="center"/>
              <w:rPr>
                <w:rFonts w:asciiTheme="minorEastAsia" w:hAnsiTheme="minorEastAsia"/>
                <w:kern w:val="0"/>
                <w:szCs w:val="21"/>
              </w:rPr>
            </w:pPr>
            <w:r>
              <w:rPr>
                <w:rFonts w:asciiTheme="minorEastAsia" w:hAnsiTheme="minorEastAsia" w:hint="eastAsia"/>
                <w:kern w:val="0"/>
                <w:szCs w:val="21"/>
              </w:rPr>
              <w:t>n</w:t>
            </w:r>
            <w:r w:rsidR="00B15A4F" w:rsidRPr="006F5E58">
              <w:rPr>
                <w:rFonts w:asciiTheme="minorEastAsia" w:hAnsiTheme="minorEastAsia" w:hint="eastAsia"/>
                <w:kern w:val="0"/>
                <w:szCs w:val="21"/>
              </w:rPr>
              <w:t>（1</w:t>
            </w:r>
            <w:r w:rsidR="00794E17">
              <w:rPr>
                <w:rFonts w:asciiTheme="minorEastAsia" w:hAnsiTheme="minorEastAsia" w:hint="eastAsia"/>
                <w:b/>
                <w:kern w:val="0"/>
                <w:szCs w:val="21"/>
              </w:rPr>
              <w:t>～</w:t>
            </w:r>
            <w:r w:rsidR="00B15A4F" w:rsidRPr="006F5E58">
              <w:rPr>
                <w:rFonts w:asciiTheme="minorEastAsia" w:hAnsiTheme="minorEastAsia" w:hint="eastAsia"/>
                <w:kern w:val="0"/>
                <w:szCs w:val="21"/>
              </w:rPr>
              <w:t>32）</w:t>
            </w:r>
          </w:p>
        </w:tc>
        <w:tc>
          <w:tcPr>
            <w:tcW w:w="1701"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CRC校验码</w:t>
            </w:r>
          </w:p>
        </w:tc>
      </w:tr>
      <w:tr w:rsidR="00B15A4F" w:rsidRPr="006F5E58" w:rsidTr="00794E17">
        <w:tc>
          <w:tcPr>
            <w:tcW w:w="1476"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359"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1字节</w:t>
            </w:r>
          </w:p>
        </w:tc>
        <w:tc>
          <w:tcPr>
            <w:tcW w:w="1701"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c>
          <w:tcPr>
            <w:tcW w:w="2127"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c>
          <w:tcPr>
            <w:tcW w:w="1701" w:type="dxa"/>
          </w:tcPr>
          <w:p w:rsidR="00B15A4F" w:rsidRPr="006F5E58" w:rsidRDefault="00B15A4F" w:rsidP="001A342C">
            <w:pPr>
              <w:autoSpaceDE w:val="0"/>
              <w:autoSpaceDN w:val="0"/>
              <w:adjustRightInd w:val="0"/>
              <w:jc w:val="center"/>
              <w:rPr>
                <w:rFonts w:asciiTheme="minorEastAsia" w:hAnsiTheme="minorEastAsia"/>
                <w:kern w:val="0"/>
                <w:szCs w:val="21"/>
              </w:rPr>
            </w:pPr>
            <w:r w:rsidRPr="006F5E58">
              <w:rPr>
                <w:rFonts w:asciiTheme="minorEastAsia" w:hAnsiTheme="minorEastAsia" w:hint="eastAsia"/>
                <w:kern w:val="0"/>
                <w:szCs w:val="21"/>
              </w:rPr>
              <w:t>2字节</w:t>
            </w:r>
          </w:p>
        </w:tc>
      </w:tr>
    </w:tbl>
    <w:p w:rsidR="00D466B8" w:rsidRPr="006F5E58" w:rsidRDefault="00D466B8" w:rsidP="00086C94">
      <w:pPr>
        <w:jc w:val="left"/>
        <w:rPr>
          <w:rFonts w:asciiTheme="minorEastAsia" w:hAnsiTheme="minorEastAsia"/>
          <w:szCs w:val="21"/>
        </w:rPr>
      </w:pPr>
    </w:p>
    <w:p w:rsidR="00086C94" w:rsidRPr="001A342C" w:rsidRDefault="00086C94" w:rsidP="00086C94">
      <w:pPr>
        <w:jc w:val="left"/>
        <w:rPr>
          <w:rFonts w:asciiTheme="minorEastAsia" w:hAnsiTheme="minorEastAsia"/>
          <w:b/>
          <w:szCs w:val="21"/>
        </w:rPr>
      </w:pPr>
      <w:r w:rsidRPr="001A342C">
        <w:rPr>
          <w:rFonts w:asciiTheme="minorEastAsia" w:hAnsiTheme="minorEastAsia" w:hint="eastAsia"/>
          <w:b/>
          <w:szCs w:val="21"/>
        </w:rPr>
        <w:t>协议寄存器介绍</w:t>
      </w:r>
      <w:r w:rsidR="00D65E53">
        <w:rPr>
          <w:rFonts w:asciiTheme="minorEastAsia" w:hAnsiTheme="minorEastAsia" w:hint="eastAsia"/>
          <w:b/>
          <w:szCs w:val="21"/>
        </w:rPr>
        <w:t>(</w:t>
      </w:r>
      <w:r w:rsidR="00D65E53">
        <w:rPr>
          <w:rFonts w:asciiTheme="minorEastAsia" w:hAnsiTheme="minorEastAsia"/>
          <w:b/>
          <w:szCs w:val="21"/>
        </w:rPr>
        <w:t>单个寄存器地址内的数据为双字节型数据</w:t>
      </w:r>
      <w:r w:rsidR="00D65E53">
        <w:rPr>
          <w:rFonts w:asciiTheme="minorEastAsia" w:hAnsiTheme="minorEastAsia" w:hint="eastAsia"/>
          <w:b/>
          <w:szCs w:val="21"/>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268"/>
        <w:gridCol w:w="850"/>
        <w:gridCol w:w="851"/>
        <w:gridCol w:w="850"/>
        <w:gridCol w:w="851"/>
        <w:gridCol w:w="1276"/>
      </w:tblGrid>
      <w:tr w:rsidR="00B331CD" w:rsidRPr="006F5E58" w:rsidTr="00B331CD">
        <w:tc>
          <w:tcPr>
            <w:tcW w:w="1413" w:type="dxa"/>
            <w:vAlign w:val="center"/>
          </w:tcPr>
          <w:p w:rsidR="00B331CD" w:rsidRPr="006F5E58" w:rsidRDefault="00B331CD" w:rsidP="00D65E53">
            <w:pPr>
              <w:jc w:val="center"/>
              <w:rPr>
                <w:rFonts w:asciiTheme="minorEastAsia" w:hAnsiTheme="minorEastAsia"/>
                <w:szCs w:val="21"/>
              </w:rPr>
            </w:pPr>
            <w:r w:rsidRPr="006F5E58">
              <w:rPr>
                <w:rFonts w:asciiTheme="minorEastAsia" w:hAnsiTheme="minorEastAsia" w:hint="eastAsia"/>
                <w:szCs w:val="21"/>
              </w:rPr>
              <w:t>名称</w:t>
            </w:r>
          </w:p>
        </w:tc>
        <w:tc>
          <w:tcPr>
            <w:tcW w:w="2268" w:type="dxa"/>
            <w:vAlign w:val="center"/>
          </w:tcPr>
          <w:p w:rsidR="00B331CD" w:rsidRPr="006F5E58" w:rsidRDefault="00B331CD" w:rsidP="00D65E53">
            <w:pPr>
              <w:jc w:val="center"/>
              <w:rPr>
                <w:rFonts w:asciiTheme="minorEastAsia" w:hAnsiTheme="minorEastAsia"/>
                <w:szCs w:val="21"/>
              </w:rPr>
            </w:pPr>
            <w:r w:rsidRPr="006F5E58">
              <w:rPr>
                <w:rFonts w:asciiTheme="minorEastAsia" w:hAnsiTheme="minorEastAsia" w:hint="eastAsia"/>
                <w:szCs w:val="21"/>
              </w:rPr>
              <w:t>说明</w:t>
            </w:r>
          </w:p>
        </w:tc>
        <w:tc>
          <w:tcPr>
            <w:tcW w:w="850" w:type="dxa"/>
            <w:vAlign w:val="center"/>
          </w:tcPr>
          <w:p w:rsidR="00B331CD" w:rsidRPr="006F5E58" w:rsidRDefault="00B331CD" w:rsidP="00D65E53">
            <w:pPr>
              <w:jc w:val="center"/>
              <w:rPr>
                <w:rFonts w:asciiTheme="minorEastAsia" w:hAnsiTheme="minorEastAsia"/>
                <w:szCs w:val="21"/>
              </w:rPr>
            </w:pPr>
            <w:r w:rsidRPr="006F5E58">
              <w:rPr>
                <w:rFonts w:asciiTheme="minorEastAsia" w:hAnsiTheme="minorEastAsia" w:hint="eastAsia"/>
                <w:szCs w:val="21"/>
              </w:rPr>
              <w:t>字节数</w:t>
            </w:r>
          </w:p>
        </w:tc>
        <w:tc>
          <w:tcPr>
            <w:tcW w:w="851" w:type="dxa"/>
            <w:vAlign w:val="center"/>
          </w:tcPr>
          <w:p w:rsidR="00B331CD" w:rsidRPr="006F5E58" w:rsidRDefault="00B331CD" w:rsidP="00D65E53">
            <w:pPr>
              <w:jc w:val="center"/>
              <w:rPr>
                <w:rFonts w:asciiTheme="minorEastAsia" w:hAnsiTheme="minorEastAsia"/>
                <w:szCs w:val="21"/>
              </w:rPr>
            </w:pPr>
            <w:r w:rsidRPr="006F5E58">
              <w:rPr>
                <w:rFonts w:asciiTheme="minorEastAsia" w:hAnsiTheme="minorEastAsia" w:hint="eastAsia"/>
                <w:bCs/>
                <w:szCs w:val="21"/>
              </w:rPr>
              <w:t>小数点</w:t>
            </w:r>
          </w:p>
        </w:tc>
        <w:tc>
          <w:tcPr>
            <w:tcW w:w="850" w:type="dxa"/>
            <w:vAlign w:val="center"/>
          </w:tcPr>
          <w:p w:rsidR="00B331CD" w:rsidRPr="006F5E58" w:rsidRDefault="00B331CD" w:rsidP="00D65E53">
            <w:pPr>
              <w:jc w:val="center"/>
              <w:rPr>
                <w:rFonts w:asciiTheme="minorEastAsia" w:hAnsiTheme="minorEastAsia"/>
                <w:bCs/>
                <w:szCs w:val="21"/>
              </w:rPr>
            </w:pPr>
            <w:r w:rsidRPr="006F5E58">
              <w:rPr>
                <w:rFonts w:asciiTheme="minorEastAsia" w:hAnsiTheme="minorEastAsia" w:hint="eastAsia"/>
                <w:bCs/>
                <w:szCs w:val="21"/>
              </w:rPr>
              <w:t>单位</w:t>
            </w:r>
          </w:p>
        </w:tc>
        <w:tc>
          <w:tcPr>
            <w:tcW w:w="851" w:type="dxa"/>
            <w:vAlign w:val="center"/>
          </w:tcPr>
          <w:p w:rsidR="00B331CD" w:rsidRPr="006F5E58" w:rsidRDefault="00B331CD" w:rsidP="00D65E53">
            <w:pPr>
              <w:jc w:val="center"/>
              <w:rPr>
                <w:rFonts w:asciiTheme="minorEastAsia" w:hAnsiTheme="minorEastAsia"/>
                <w:bCs/>
                <w:szCs w:val="21"/>
              </w:rPr>
            </w:pPr>
            <w:r w:rsidRPr="006F5E58">
              <w:rPr>
                <w:rFonts w:asciiTheme="minorEastAsia" w:hAnsiTheme="minorEastAsia" w:hint="eastAsia"/>
                <w:bCs/>
                <w:szCs w:val="21"/>
              </w:rPr>
              <w:t>读写</w:t>
            </w:r>
          </w:p>
        </w:tc>
        <w:tc>
          <w:tcPr>
            <w:tcW w:w="1276" w:type="dxa"/>
            <w:vAlign w:val="center"/>
          </w:tcPr>
          <w:p w:rsidR="00B331CD" w:rsidRPr="006F5E58" w:rsidRDefault="00B331CD" w:rsidP="00D65E53">
            <w:pPr>
              <w:jc w:val="center"/>
              <w:rPr>
                <w:rFonts w:asciiTheme="minorEastAsia" w:hAnsiTheme="minorEastAsia"/>
                <w:bCs/>
                <w:szCs w:val="21"/>
              </w:rPr>
            </w:pPr>
            <w:r>
              <w:rPr>
                <w:rFonts w:asciiTheme="minorEastAsia" w:hAnsiTheme="minorEastAsia" w:hint="eastAsia"/>
                <w:bCs/>
                <w:szCs w:val="21"/>
              </w:rPr>
              <w:t>寄存器</w:t>
            </w:r>
            <w:r w:rsidRPr="006F5E58">
              <w:rPr>
                <w:rFonts w:asciiTheme="minorEastAsia" w:hAnsiTheme="minorEastAsia" w:hint="eastAsia"/>
                <w:bCs/>
                <w:szCs w:val="21"/>
              </w:rPr>
              <w:t>地址</w:t>
            </w:r>
          </w:p>
        </w:tc>
      </w:tr>
      <w:tr w:rsidR="00B331CD" w:rsidRPr="006F5E58" w:rsidTr="00B331CD">
        <w:tc>
          <w:tcPr>
            <w:tcW w:w="1413" w:type="dxa"/>
            <w:vAlign w:val="center"/>
          </w:tcPr>
          <w:p w:rsidR="00B331CD" w:rsidRPr="006F5E58" w:rsidRDefault="00B331CD" w:rsidP="00B331CD">
            <w:pPr>
              <w:jc w:val="left"/>
              <w:rPr>
                <w:rFonts w:asciiTheme="minorEastAsia" w:hAnsiTheme="minorEastAsia"/>
                <w:szCs w:val="21"/>
              </w:rPr>
            </w:pPr>
            <w:r>
              <w:rPr>
                <w:rFonts w:asciiTheme="minorEastAsia" w:hAnsiTheme="minorEastAsia"/>
                <w:szCs w:val="21"/>
              </w:rPr>
              <w:t>U-SET</w:t>
            </w:r>
          </w:p>
        </w:tc>
        <w:tc>
          <w:tcPr>
            <w:tcW w:w="2268" w:type="dxa"/>
            <w:vAlign w:val="center"/>
          </w:tcPr>
          <w:p w:rsidR="00B331CD" w:rsidRPr="006F5E58" w:rsidRDefault="00B331CD" w:rsidP="00B331CD">
            <w:pPr>
              <w:jc w:val="left"/>
              <w:rPr>
                <w:rFonts w:asciiTheme="minorEastAsia" w:hAnsiTheme="minorEastAsia"/>
                <w:szCs w:val="21"/>
              </w:rPr>
            </w:pPr>
            <w:r>
              <w:rPr>
                <w:rFonts w:asciiTheme="minorEastAsia" w:hAnsiTheme="minorEastAsia" w:hint="eastAsia"/>
                <w:szCs w:val="21"/>
              </w:rPr>
              <w:t>电压设置</w:t>
            </w:r>
          </w:p>
        </w:tc>
        <w:tc>
          <w:tcPr>
            <w:tcW w:w="850" w:type="dxa"/>
            <w:vAlign w:val="center"/>
          </w:tcPr>
          <w:p w:rsidR="00B331CD" w:rsidRPr="006F5E58" w:rsidRDefault="00B331CD" w:rsidP="00AA61F3">
            <w:pPr>
              <w:jc w:val="center"/>
              <w:rPr>
                <w:rFonts w:asciiTheme="minorEastAsia" w:hAnsiTheme="minorEastAsia"/>
                <w:szCs w:val="21"/>
              </w:rPr>
            </w:pPr>
            <w:r>
              <w:rPr>
                <w:rFonts w:asciiTheme="minorEastAsia" w:hAnsiTheme="minorEastAsia" w:hint="eastAsia"/>
                <w:szCs w:val="21"/>
              </w:rPr>
              <w:t>2</w:t>
            </w:r>
          </w:p>
        </w:tc>
        <w:tc>
          <w:tcPr>
            <w:tcW w:w="851" w:type="dxa"/>
            <w:vAlign w:val="center"/>
          </w:tcPr>
          <w:p w:rsidR="00B331CD" w:rsidRPr="006F5E58" w:rsidRDefault="00B331CD" w:rsidP="00AA61F3">
            <w:pPr>
              <w:jc w:val="center"/>
              <w:rPr>
                <w:rFonts w:asciiTheme="minorEastAsia" w:hAnsiTheme="minorEastAsia"/>
                <w:bCs/>
                <w:szCs w:val="21"/>
              </w:rPr>
            </w:pPr>
            <w:r>
              <w:rPr>
                <w:rFonts w:asciiTheme="minorEastAsia" w:hAnsiTheme="minorEastAsia" w:hint="eastAsia"/>
                <w:bCs/>
                <w:szCs w:val="21"/>
              </w:rPr>
              <w:t>2</w:t>
            </w:r>
          </w:p>
        </w:tc>
        <w:tc>
          <w:tcPr>
            <w:tcW w:w="850" w:type="dxa"/>
            <w:vAlign w:val="center"/>
          </w:tcPr>
          <w:p w:rsidR="00B331CD" w:rsidRPr="006F5E58" w:rsidRDefault="00B331CD" w:rsidP="00AA61F3">
            <w:pPr>
              <w:jc w:val="center"/>
              <w:rPr>
                <w:rFonts w:asciiTheme="minorEastAsia" w:hAnsiTheme="minorEastAsia"/>
                <w:bCs/>
                <w:szCs w:val="21"/>
              </w:rPr>
            </w:pPr>
            <w:r>
              <w:rPr>
                <w:rFonts w:asciiTheme="minorEastAsia" w:hAnsiTheme="minorEastAsia" w:hint="eastAsia"/>
                <w:bCs/>
                <w:szCs w:val="21"/>
              </w:rPr>
              <w:t>V</w:t>
            </w:r>
          </w:p>
        </w:tc>
        <w:tc>
          <w:tcPr>
            <w:tcW w:w="851" w:type="dxa"/>
            <w:vAlign w:val="center"/>
          </w:tcPr>
          <w:p w:rsidR="00B331CD" w:rsidRPr="006F5E58" w:rsidRDefault="00B331CD" w:rsidP="00AA61F3">
            <w:pPr>
              <w:jc w:val="center"/>
              <w:rPr>
                <w:rFonts w:asciiTheme="minorEastAsia" w:hAnsiTheme="minorEastAsia"/>
                <w:bCs/>
                <w:szCs w:val="21"/>
              </w:rPr>
            </w:pPr>
            <w:r>
              <w:rPr>
                <w:rFonts w:asciiTheme="minorEastAsia" w:hAnsiTheme="minorEastAsia" w:hint="eastAsia"/>
                <w:bCs/>
                <w:szCs w:val="21"/>
              </w:rPr>
              <w:t>R/W</w:t>
            </w:r>
          </w:p>
        </w:tc>
        <w:tc>
          <w:tcPr>
            <w:tcW w:w="1276" w:type="dxa"/>
            <w:vAlign w:val="center"/>
          </w:tcPr>
          <w:p w:rsidR="00B331CD" w:rsidRDefault="00B331CD" w:rsidP="00AA61F3">
            <w:pPr>
              <w:jc w:val="center"/>
              <w:rPr>
                <w:rFonts w:asciiTheme="minorEastAsia" w:hAnsiTheme="minorEastAsia"/>
                <w:bCs/>
                <w:szCs w:val="21"/>
              </w:rPr>
            </w:pPr>
            <w:r>
              <w:rPr>
                <w:rFonts w:asciiTheme="minorEastAsia" w:hAnsiTheme="minorEastAsia" w:hint="eastAsia"/>
                <w:bCs/>
                <w:szCs w:val="21"/>
              </w:rPr>
              <w:t>0000</w:t>
            </w:r>
            <w:r>
              <w:rPr>
                <w:rFonts w:asciiTheme="minorEastAsia" w:hAnsiTheme="minorEastAsia"/>
                <w:bCs/>
                <w:szCs w:val="21"/>
              </w:rPr>
              <w:t>H</w:t>
            </w:r>
          </w:p>
        </w:tc>
      </w:tr>
      <w:tr w:rsidR="00B331CD" w:rsidRPr="006F5E58" w:rsidTr="00B331CD">
        <w:tc>
          <w:tcPr>
            <w:tcW w:w="1413" w:type="dxa"/>
            <w:vAlign w:val="center"/>
          </w:tcPr>
          <w:p w:rsidR="00B331CD" w:rsidRPr="006F5E58" w:rsidRDefault="00B331CD" w:rsidP="00B331CD">
            <w:pPr>
              <w:jc w:val="left"/>
              <w:rPr>
                <w:rFonts w:asciiTheme="minorEastAsia" w:hAnsiTheme="minorEastAsia"/>
                <w:szCs w:val="21"/>
              </w:rPr>
            </w:pPr>
            <w:r>
              <w:rPr>
                <w:rFonts w:asciiTheme="minorEastAsia" w:hAnsiTheme="minorEastAsia" w:hint="eastAsia"/>
                <w:szCs w:val="21"/>
              </w:rPr>
              <w:t>I-SET</w:t>
            </w:r>
          </w:p>
        </w:tc>
        <w:tc>
          <w:tcPr>
            <w:tcW w:w="2268" w:type="dxa"/>
            <w:vAlign w:val="center"/>
          </w:tcPr>
          <w:p w:rsidR="00B331CD" w:rsidRPr="006F5E58" w:rsidRDefault="00B331CD" w:rsidP="00B331CD">
            <w:pPr>
              <w:jc w:val="left"/>
              <w:rPr>
                <w:rFonts w:asciiTheme="minorEastAsia" w:hAnsiTheme="minorEastAsia"/>
                <w:szCs w:val="21"/>
              </w:rPr>
            </w:pPr>
            <w:r>
              <w:rPr>
                <w:rFonts w:asciiTheme="minorEastAsia" w:hAnsiTheme="minorEastAsia" w:hint="eastAsia"/>
                <w:szCs w:val="21"/>
              </w:rPr>
              <w:t>电流设置</w:t>
            </w:r>
          </w:p>
        </w:tc>
        <w:tc>
          <w:tcPr>
            <w:tcW w:w="850" w:type="dxa"/>
            <w:vAlign w:val="center"/>
          </w:tcPr>
          <w:p w:rsidR="00B331CD" w:rsidRPr="006F5E58" w:rsidRDefault="00B331CD" w:rsidP="00AA61F3">
            <w:pPr>
              <w:jc w:val="center"/>
              <w:rPr>
                <w:rFonts w:asciiTheme="minorEastAsia" w:hAnsiTheme="minorEastAsia"/>
                <w:szCs w:val="21"/>
              </w:rPr>
            </w:pPr>
            <w:r>
              <w:rPr>
                <w:rFonts w:asciiTheme="minorEastAsia" w:hAnsiTheme="minorEastAsia" w:hint="eastAsia"/>
                <w:szCs w:val="21"/>
              </w:rPr>
              <w:t>2</w:t>
            </w:r>
          </w:p>
        </w:tc>
        <w:tc>
          <w:tcPr>
            <w:tcW w:w="851" w:type="dxa"/>
            <w:vAlign w:val="center"/>
          </w:tcPr>
          <w:p w:rsidR="00B331CD" w:rsidRPr="006F5E58" w:rsidRDefault="00A671E9" w:rsidP="00AA61F3">
            <w:pPr>
              <w:jc w:val="center"/>
              <w:rPr>
                <w:rFonts w:asciiTheme="minorEastAsia" w:hAnsiTheme="minorEastAsia"/>
                <w:bCs/>
                <w:szCs w:val="21"/>
              </w:rPr>
            </w:pPr>
            <w:r>
              <w:rPr>
                <w:rFonts w:asciiTheme="minorEastAsia" w:hAnsiTheme="minorEastAsia"/>
                <w:bCs/>
                <w:szCs w:val="21"/>
              </w:rPr>
              <w:t>2</w:t>
            </w:r>
          </w:p>
        </w:tc>
        <w:tc>
          <w:tcPr>
            <w:tcW w:w="850" w:type="dxa"/>
            <w:vAlign w:val="center"/>
          </w:tcPr>
          <w:p w:rsidR="00B331CD" w:rsidRPr="006F5E58" w:rsidRDefault="00B331CD" w:rsidP="00AA61F3">
            <w:pPr>
              <w:jc w:val="center"/>
              <w:rPr>
                <w:rFonts w:asciiTheme="minorEastAsia" w:hAnsiTheme="minorEastAsia"/>
                <w:bCs/>
                <w:szCs w:val="21"/>
              </w:rPr>
            </w:pPr>
            <w:r>
              <w:rPr>
                <w:rFonts w:asciiTheme="minorEastAsia" w:hAnsiTheme="minorEastAsia" w:hint="eastAsia"/>
                <w:bCs/>
                <w:szCs w:val="21"/>
              </w:rPr>
              <w:t>A</w:t>
            </w:r>
          </w:p>
        </w:tc>
        <w:tc>
          <w:tcPr>
            <w:tcW w:w="851" w:type="dxa"/>
            <w:vAlign w:val="center"/>
          </w:tcPr>
          <w:p w:rsidR="00B331CD" w:rsidRPr="006F5E58" w:rsidRDefault="00B331CD" w:rsidP="00AA61F3">
            <w:pPr>
              <w:jc w:val="center"/>
              <w:rPr>
                <w:rFonts w:asciiTheme="minorEastAsia" w:hAnsiTheme="minorEastAsia"/>
                <w:bCs/>
                <w:szCs w:val="21"/>
              </w:rPr>
            </w:pPr>
            <w:r>
              <w:rPr>
                <w:rFonts w:asciiTheme="minorEastAsia" w:hAnsiTheme="minorEastAsia" w:hint="eastAsia"/>
                <w:bCs/>
                <w:szCs w:val="21"/>
              </w:rPr>
              <w:t>R/W</w:t>
            </w:r>
          </w:p>
        </w:tc>
        <w:tc>
          <w:tcPr>
            <w:tcW w:w="1276" w:type="dxa"/>
            <w:vAlign w:val="center"/>
          </w:tcPr>
          <w:p w:rsidR="00B331CD" w:rsidRDefault="00B331CD" w:rsidP="00AA61F3">
            <w:pPr>
              <w:jc w:val="center"/>
              <w:rPr>
                <w:rFonts w:asciiTheme="minorEastAsia" w:hAnsiTheme="minorEastAsia"/>
                <w:bCs/>
                <w:szCs w:val="21"/>
              </w:rPr>
            </w:pPr>
            <w:r>
              <w:rPr>
                <w:rFonts w:asciiTheme="minorEastAsia" w:hAnsiTheme="minorEastAsia" w:hint="eastAsia"/>
                <w:bCs/>
                <w:szCs w:val="21"/>
              </w:rPr>
              <w:t>0001</w:t>
            </w:r>
            <w:r>
              <w:rPr>
                <w:rFonts w:asciiTheme="minorEastAsia" w:hAnsiTheme="minorEastAsia"/>
                <w:bCs/>
                <w:szCs w:val="21"/>
              </w:rPr>
              <w:t>H</w:t>
            </w:r>
          </w:p>
        </w:tc>
      </w:tr>
      <w:tr w:rsidR="00B331CD" w:rsidRPr="006F5E58" w:rsidTr="00B331CD">
        <w:tc>
          <w:tcPr>
            <w:tcW w:w="1413"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hint="eastAsia"/>
                <w:color w:val="000000" w:themeColor="text1"/>
                <w:szCs w:val="21"/>
              </w:rPr>
              <w:t>UOUT</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hint="eastAsia"/>
                <w:color w:val="000000" w:themeColor="text1"/>
                <w:szCs w:val="21"/>
              </w:rPr>
              <w:t>输出电压显示值</w:t>
            </w:r>
          </w:p>
        </w:tc>
        <w:tc>
          <w:tcPr>
            <w:tcW w:w="850"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2</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V</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color w:val="000000" w:themeColor="text1"/>
                <w:szCs w:val="21"/>
              </w:rPr>
              <w:t>R</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2</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hint="eastAsia"/>
                <w:color w:val="000000" w:themeColor="text1"/>
                <w:szCs w:val="21"/>
              </w:rPr>
              <w:t>IOUT</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输出电流显示值</w:t>
            </w:r>
          </w:p>
        </w:tc>
        <w:tc>
          <w:tcPr>
            <w:tcW w:w="850"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2</w:t>
            </w:r>
          </w:p>
        </w:tc>
        <w:tc>
          <w:tcPr>
            <w:tcW w:w="851" w:type="dxa"/>
          </w:tcPr>
          <w:p w:rsidR="00B331CD" w:rsidRPr="001943AB" w:rsidRDefault="00A671E9" w:rsidP="00AA61F3">
            <w:pPr>
              <w:jc w:val="center"/>
              <w:rPr>
                <w:rFonts w:asciiTheme="minorEastAsia" w:hAnsiTheme="minorEastAsia"/>
                <w:color w:val="000000" w:themeColor="text1"/>
                <w:szCs w:val="21"/>
              </w:rPr>
            </w:pPr>
            <w:r>
              <w:rPr>
                <w:rFonts w:asciiTheme="minorEastAsia" w:hAnsiTheme="minorEastAsia"/>
                <w:color w:val="000000" w:themeColor="text1"/>
                <w:szCs w:val="21"/>
              </w:rPr>
              <w:t>2</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A</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R</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3</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hint="eastAsia"/>
                <w:color w:val="000000" w:themeColor="text1"/>
                <w:szCs w:val="21"/>
              </w:rPr>
              <w:t>POWER</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输出功率显示值</w:t>
            </w:r>
          </w:p>
        </w:tc>
        <w:tc>
          <w:tcPr>
            <w:tcW w:w="850"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2</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W</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R</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4</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UIN</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输入电压显示值</w:t>
            </w:r>
          </w:p>
        </w:tc>
        <w:tc>
          <w:tcPr>
            <w:tcW w:w="850"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2</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V</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R</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5</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hint="eastAsia"/>
                <w:color w:val="000000" w:themeColor="text1"/>
                <w:szCs w:val="21"/>
              </w:rPr>
              <w:t>LOCK</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按键锁</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color w:val="000000" w:themeColor="text1"/>
                <w:szCs w:val="21"/>
              </w:rPr>
              <w:t>2</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R/W</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6</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PROTECT</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保护状态</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color w:val="000000" w:themeColor="text1"/>
                <w:szCs w:val="21"/>
              </w:rPr>
              <w:t>2</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R</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7</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hint="eastAsia"/>
                <w:color w:val="000000" w:themeColor="text1"/>
                <w:szCs w:val="21"/>
              </w:rPr>
              <w:t>CVCC</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恒压恒流状态</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color w:val="000000" w:themeColor="text1"/>
                <w:szCs w:val="21"/>
              </w:rPr>
              <w:t>2</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R</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8</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ind w:firstLineChars="16" w:firstLine="34"/>
              <w:jc w:val="left"/>
              <w:rPr>
                <w:rFonts w:asciiTheme="minorEastAsia" w:hAnsiTheme="minorEastAsia"/>
                <w:color w:val="000000" w:themeColor="text1"/>
                <w:szCs w:val="21"/>
              </w:rPr>
            </w:pPr>
            <w:r w:rsidRPr="001943AB">
              <w:rPr>
                <w:rFonts w:asciiTheme="minorEastAsia" w:hAnsiTheme="minorEastAsia" w:hint="eastAsia"/>
                <w:color w:val="000000" w:themeColor="text1"/>
                <w:szCs w:val="21"/>
              </w:rPr>
              <w:t>ONOFF</w:t>
            </w:r>
          </w:p>
        </w:tc>
        <w:tc>
          <w:tcPr>
            <w:tcW w:w="2268" w:type="dxa"/>
          </w:tcPr>
          <w:p w:rsidR="00B331CD" w:rsidRPr="001943AB" w:rsidRDefault="00B331CD" w:rsidP="00B331CD">
            <w:pPr>
              <w:jc w:val="left"/>
              <w:rPr>
                <w:rFonts w:asciiTheme="minorEastAsia" w:hAnsiTheme="minorEastAsia"/>
                <w:color w:val="000000" w:themeColor="text1"/>
                <w:szCs w:val="21"/>
              </w:rPr>
            </w:pPr>
            <w:r w:rsidRPr="001943AB">
              <w:rPr>
                <w:rFonts w:asciiTheme="minorEastAsia" w:hAnsiTheme="minorEastAsia"/>
                <w:color w:val="000000" w:themeColor="text1"/>
                <w:szCs w:val="21"/>
              </w:rPr>
              <w:t>开关输出</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color w:val="000000" w:themeColor="text1"/>
                <w:szCs w:val="21"/>
              </w:rPr>
              <w:t>2</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Pr="001943AB"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R/W</w:t>
            </w:r>
          </w:p>
        </w:tc>
        <w:tc>
          <w:tcPr>
            <w:tcW w:w="1276" w:type="dxa"/>
          </w:tcPr>
          <w:p w:rsidR="00B331CD" w:rsidRPr="001943AB" w:rsidRDefault="00B331CD" w:rsidP="00AA61F3">
            <w:pPr>
              <w:jc w:val="center"/>
              <w:rPr>
                <w:rFonts w:asciiTheme="minorEastAsia" w:hAnsiTheme="minorEastAsia"/>
                <w:color w:val="000000" w:themeColor="text1"/>
                <w:szCs w:val="21"/>
              </w:rPr>
            </w:pPr>
            <w:r w:rsidRPr="001943AB">
              <w:rPr>
                <w:rFonts w:asciiTheme="minorEastAsia" w:hAnsiTheme="minorEastAsia" w:hint="eastAsia"/>
                <w:color w:val="000000" w:themeColor="text1"/>
                <w:szCs w:val="21"/>
              </w:rPr>
              <w:t>000</w:t>
            </w:r>
            <w:r>
              <w:rPr>
                <w:rFonts w:asciiTheme="minorEastAsia" w:hAnsiTheme="minorEastAsia"/>
                <w:color w:val="000000" w:themeColor="text1"/>
                <w:szCs w:val="21"/>
              </w:rPr>
              <w:t>9</w:t>
            </w:r>
            <w:r w:rsidRPr="001943AB">
              <w:rPr>
                <w:rFonts w:asciiTheme="minorEastAsia" w:hAnsiTheme="minorEastAsia" w:hint="eastAsia"/>
                <w:color w:val="000000" w:themeColor="text1"/>
                <w:szCs w:val="21"/>
              </w:rPr>
              <w:t>H</w:t>
            </w:r>
          </w:p>
        </w:tc>
      </w:tr>
      <w:tr w:rsidR="00B331CD" w:rsidRPr="006F5E58" w:rsidTr="00B331CD">
        <w:tc>
          <w:tcPr>
            <w:tcW w:w="1413" w:type="dxa"/>
          </w:tcPr>
          <w:p w:rsidR="00B331CD" w:rsidRPr="001943AB" w:rsidRDefault="00B331CD" w:rsidP="00B331CD">
            <w:pPr>
              <w:ind w:leftChars="-119" w:left="-250" w:firstLineChars="135" w:firstLine="283"/>
              <w:jc w:val="left"/>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B_LED</w:t>
            </w:r>
          </w:p>
        </w:tc>
        <w:tc>
          <w:tcPr>
            <w:tcW w:w="2268" w:type="dxa"/>
          </w:tcPr>
          <w:p w:rsidR="00B331CD" w:rsidRPr="001943AB" w:rsidRDefault="00B331CD" w:rsidP="00B331CD">
            <w:pPr>
              <w:jc w:val="left"/>
              <w:rPr>
                <w:rFonts w:asciiTheme="minorEastAsia" w:hAnsiTheme="minorEastAsia"/>
                <w:color w:val="000000" w:themeColor="text1"/>
                <w:szCs w:val="21"/>
              </w:rPr>
            </w:pPr>
            <w:r>
              <w:rPr>
                <w:rFonts w:asciiTheme="minorEastAsia" w:hAnsiTheme="minorEastAsia" w:hint="eastAsia"/>
                <w:color w:val="000000" w:themeColor="text1"/>
                <w:szCs w:val="21"/>
              </w:rPr>
              <w:t>背光亮度等级</w:t>
            </w:r>
          </w:p>
        </w:tc>
        <w:tc>
          <w:tcPr>
            <w:tcW w:w="850" w:type="dxa"/>
          </w:tcPr>
          <w:p w:rsidR="00B331CD"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851" w:type="dxa"/>
          </w:tcPr>
          <w:p w:rsidR="00B331CD"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Default="00B331CD"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Default="00B331CD" w:rsidP="00AA61F3">
            <w:pPr>
              <w:jc w:val="center"/>
              <w:rPr>
                <w:rFonts w:asciiTheme="minorEastAsia" w:hAnsiTheme="minorEastAsia"/>
                <w:color w:val="000000" w:themeColor="text1"/>
                <w:szCs w:val="21"/>
              </w:rPr>
            </w:pPr>
            <w:r>
              <w:rPr>
                <w:rFonts w:asciiTheme="minorEastAsia" w:hAnsiTheme="minorEastAsia"/>
                <w:color w:val="000000" w:themeColor="text1"/>
                <w:szCs w:val="21"/>
              </w:rPr>
              <w:t>R/W</w:t>
            </w:r>
          </w:p>
        </w:tc>
        <w:tc>
          <w:tcPr>
            <w:tcW w:w="1276" w:type="dxa"/>
          </w:tcPr>
          <w:p w:rsidR="00B331CD" w:rsidRPr="001943AB" w:rsidRDefault="005A1939" w:rsidP="00AA61F3">
            <w:pPr>
              <w:jc w:val="center"/>
              <w:rPr>
                <w:rFonts w:asciiTheme="minorEastAsia" w:hAnsiTheme="minorEastAsia"/>
                <w:color w:val="000000" w:themeColor="text1"/>
                <w:szCs w:val="21"/>
              </w:rPr>
            </w:pPr>
            <w:r>
              <w:rPr>
                <w:rFonts w:asciiTheme="minorEastAsia" w:hAnsiTheme="minorEastAsia" w:hint="eastAsia"/>
                <w:color w:val="000000" w:themeColor="text1"/>
                <w:szCs w:val="21"/>
              </w:rPr>
              <w:t>000A</w:t>
            </w:r>
            <w:r w:rsidR="00B331CD">
              <w:rPr>
                <w:rFonts w:asciiTheme="minorEastAsia" w:hAnsiTheme="minorEastAsia" w:hint="eastAsia"/>
                <w:color w:val="000000" w:themeColor="text1"/>
                <w:szCs w:val="21"/>
              </w:rPr>
              <w:t>H</w:t>
            </w:r>
          </w:p>
        </w:tc>
      </w:tr>
      <w:tr w:rsidR="00B331CD" w:rsidTr="00B331CD">
        <w:tc>
          <w:tcPr>
            <w:tcW w:w="1413" w:type="dxa"/>
          </w:tcPr>
          <w:p w:rsidR="00B331CD" w:rsidRDefault="00B331CD" w:rsidP="00B331CD">
            <w:pPr>
              <w:ind w:firstLineChars="13" w:firstLine="27"/>
              <w:jc w:val="left"/>
              <w:rPr>
                <w:rFonts w:asciiTheme="minorEastAsia" w:hAnsiTheme="minorEastAsia"/>
                <w:color w:val="000000" w:themeColor="text1"/>
                <w:szCs w:val="21"/>
              </w:rPr>
            </w:pPr>
            <w:r>
              <w:rPr>
                <w:rFonts w:asciiTheme="minorEastAsia" w:hAnsiTheme="minorEastAsia" w:hint="eastAsia"/>
                <w:color w:val="000000" w:themeColor="text1"/>
                <w:szCs w:val="21"/>
              </w:rPr>
              <w:t>MODEL</w:t>
            </w:r>
          </w:p>
        </w:tc>
        <w:tc>
          <w:tcPr>
            <w:tcW w:w="2268" w:type="dxa"/>
          </w:tcPr>
          <w:p w:rsidR="00B331CD" w:rsidRDefault="00B331CD" w:rsidP="00B331CD">
            <w:pPr>
              <w:jc w:val="left"/>
              <w:rPr>
                <w:rFonts w:asciiTheme="minorEastAsia" w:hAnsiTheme="minorEastAsia"/>
                <w:color w:val="000000" w:themeColor="text1"/>
                <w:szCs w:val="21"/>
              </w:rPr>
            </w:pPr>
            <w:r>
              <w:rPr>
                <w:rFonts w:asciiTheme="minorEastAsia" w:hAnsiTheme="minorEastAsia" w:hint="eastAsia"/>
                <w:color w:val="000000" w:themeColor="text1"/>
                <w:szCs w:val="21"/>
              </w:rPr>
              <w:t>产品型号</w:t>
            </w:r>
          </w:p>
        </w:tc>
        <w:tc>
          <w:tcPr>
            <w:tcW w:w="850"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851"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Default="00B331CD" w:rsidP="00D76709">
            <w:pPr>
              <w:jc w:val="center"/>
              <w:rPr>
                <w:rFonts w:asciiTheme="minorEastAsia" w:hAnsiTheme="minorEastAsia"/>
                <w:color w:val="000000" w:themeColor="text1"/>
                <w:szCs w:val="21"/>
              </w:rPr>
            </w:pPr>
            <w:r>
              <w:rPr>
                <w:rFonts w:asciiTheme="minorEastAsia" w:hAnsiTheme="minorEastAsia"/>
                <w:color w:val="000000" w:themeColor="text1"/>
                <w:szCs w:val="21"/>
              </w:rPr>
              <w:t>R</w:t>
            </w:r>
          </w:p>
        </w:tc>
        <w:tc>
          <w:tcPr>
            <w:tcW w:w="1276" w:type="dxa"/>
          </w:tcPr>
          <w:p w:rsidR="00B331CD" w:rsidRDefault="00B331CD" w:rsidP="005A1939">
            <w:pPr>
              <w:jc w:val="center"/>
              <w:rPr>
                <w:rFonts w:asciiTheme="minorEastAsia" w:hAnsiTheme="minorEastAsia"/>
                <w:color w:val="000000" w:themeColor="text1"/>
                <w:szCs w:val="21"/>
              </w:rPr>
            </w:pPr>
            <w:r>
              <w:rPr>
                <w:rFonts w:asciiTheme="minorEastAsia" w:hAnsiTheme="minorEastAsia" w:hint="eastAsia"/>
                <w:color w:val="000000" w:themeColor="text1"/>
                <w:szCs w:val="21"/>
              </w:rPr>
              <w:t>00</w:t>
            </w:r>
            <w:r w:rsidR="005A1939">
              <w:rPr>
                <w:rFonts w:asciiTheme="minorEastAsia" w:hAnsiTheme="minorEastAsia"/>
                <w:color w:val="000000" w:themeColor="text1"/>
                <w:szCs w:val="21"/>
              </w:rPr>
              <w:t>0B</w:t>
            </w:r>
            <w:r>
              <w:rPr>
                <w:rFonts w:asciiTheme="minorEastAsia" w:hAnsiTheme="minorEastAsia" w:hint="eastAsia"/>
                <w:color w:val="000000" w:themeColor="text1"/>
                <w:szCs w:val="21"/>
              </w:rPr>
              <w:t>H</w:t>
            </w:r>
          </w:p>
        </w:tc>
      </w:tr>
      <w:tr w:rsidR="00B331CD" w:rsidTr="00B331CD">
        <w:tc>
          <w:tcPr>
            <w:tcW w:w="1413" w:type="dxa"/>
          </w:tcPr>
          <w:p w:rsidR="00B331CD" w:rsidRDefault="00B331CD" w:rsidP="00B331CD">
            <w:pPr>
              <w:jc w:val="left"/>
              <w:rPr>
                <w:rFonts w:asciiTheme="minorEastAsia" w:hAnsiTheme="minorEastAsia"/>
                <w:color w:val="000000" w:themeColor="text1"/>
                <w:szCs w:val="21"/>
              </w:rPr>
            </w:pPr>
            <w:r>
              <w:rPr>
                <w:rFonts w:asciiTheme="minorEastAsia" w:hAnsiTheme="minorEastAsia" w:hint="eastAsia"/>
                <w:color w:val="000000" w:themeColor="text1"/>
                <w:szCs w:val="21"/>
              </w:rPr>
              <w:t>VERSON</w:t>
            </w:r>
          </w:p>
        </w:tc>
        <w:tc>
          <w:tcPr>
            <w:tcW w:w="2268" w:type="dxa"/>
          </w:tcPr>
          <w:p w:rsidR="00B331CD" w:rsidRDefault="00B331CD" w:rsidP="00B331CD">
            <w:pPr>
              <w:jc w:val="left"/>
              <w:rPr>
                <w:rFonts w:asciiTheme="minorEastAsia" w:hAnsiTheme="minorEastAsia"/>
                <w:color w:val="000000" w:themeColor="text1"/>
                <w:szCs w:val="21"/>
              </w:rPr>
            </w:pPr>
            <w:r>
              <w:rPr>
                <w:rFonts w:asciiTheme="minorEastAsia" w:hAnsiTheme="minorEastAsia"/>
                <w:color w:val="000000" w:themeColor="text1"/>
                <w:szCs w:val="21"/>
              </w:rPr>
              <w:t>固件版本号</w:t>
            </w:r>
          </w:p>
        </w:tc>
        <w:tc>
          <w:tcPr>
            <w:tcW w:w="850"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851"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Default="00B331CD" w:rsidP="00D76709">
            <w:pPr>
              <w:jc w:val="center"/>
              <w:rPr>
                <w:rFonts w:asciiTheme="minorEastAsia" w:hAnsiTheme="minorEastAsia"/>
                <w:color w:val="000000" w:themeColor="text1"/>
                <w:szCs w:val="21"/>
              </w:rPr>
            </w:pPr>
            <w:r>
              <w:rPr>
                <w:rFonts w:asciiTheme="minorEastAsia" w:hAnsiTheme="minorEastAsia"/>
                <w:color w:val="000000" w:themeColor="text1"/>
                <w:szCs w:val="21"/>
              </w:rPr>
              <w:t>R</w:t>
            </w:r>
          </w:p>
        </w:tc>
        <w:tc>
          <w:tcPr>
            <w:tcW w:w="1276" w:type="dxa"/>
          </w:tcPr>
          <w:p w:rsidR="00B331CD" w:rsidRDefault="00B331CD" w:rsidP="005A1939">
            <w:pPr>
              <w:jc w:val="center"/>
              <w:rPr>
                <w:rFonts w:asciiTheme="minorEastAsia" w:hAnsiTheme="minorEastAsia"/>
                <w:color w:val="000000" w:themeColor="text1"/>
                <w:szCs w:val="21"/>
              </w:rPr>
            </w:pPr>
            <w:r>
              <w:rPr>
                <w:rFonts w:asciiTheme="minorEastAsia" w:hAnsiTheme="minorEastAsia" w:hint="eastAsia"/>
                <w:color w:val="000000" w:themeColor="text1"/>
                <w:szCs w:val="21"/>
              </w:rPr>
              <w:t>000</w:t>
            </w:r>
            <w:r w:rsidR="005A1939">
              <w:rPr>
                <w:rFonts w:asciiTheme="minorEastAsia" w:hAnsiTheme="minorEastAsia"/>
                <w:color w:val="000000" w:themeColor="text1"/>
                <w:szCs w:val="21"/>
              </w:rPr>
              <w:t>C</w:t>
            </w:r>
            <w:r>
              <w:rPr>
                <w:rFonts w:asciiTheme="minorEastAsia" w:hAnsiTheme="minorEastAsia" w:hint="eastAsia"/>
                <w:color w:val="000000" w:themeColor="text1"/>
                <w:szCs w:val="21"/>
              </w:rPr>
              <w:t>H</w:t>
            </w:r>
          </w:p>
        </w:tc>
      </w:tr>
      <w:tr w:rsidR="00B331CD" w:rsidRPr="001943AB" w:rsidTr="00B331CD">
        <w:tc>
          <w:tcPr>
            <w:tcW w:w="1413" w:type="dxa"/>
          </w:tcPr>
          <w:p w:rsidR="00B331CD" w:rsidRPr="001943AB" w:rsidRDefault="00B331CD" w:rsidP="00B331CD">
            <w:pPr>
              <w:ind w:leftChars="-119" w:left="-250" w:firstLineChars="135" w:firstLine="283"/>
              <w:jc w:val="left"/>
              <w:rPr>
                <w:rFonts w:asciiTheme="minorEastAsia" w:hAnsiTheme="minorEastAsia"/>
                <w:color w:val="000000" w:themeColor="text1"/>
                <w:szCs w:val="21"/>
              </w:rPr>
            </w:pPr>
            <w:r>
              <w:rPr>
                <w:rFonts w:asciiTheme="minorEastAsia" w:hAnsiTheme="minorEastAsia" w:hint="eastAsia"/>
                <w:color w:val="000000" w:themeColor="text1"/>
                <w:szCs w:val="21"/>
              </w:rPr>
              <w:t>EXTRACT</w:t>
            </w:r>
            <w:r>
              <w:rPr>
                <w:rFonts w:asciiTheme="minorEastAsia" w:hAnsiTheme="minorEastAsia"/>
                <w:color w:val="000000" w:themeColor="text1"/>
                <w:szCs w:val="21"/>
              </w:rPr>
              <w:t>_M</w:t>
            </w:r>
          </w:p>
        </w:tc>
        <w:tc>
          <w:tcPr>
            <w:tcW w:w="2268" w:type="dxa"/>
          </w:tcPr>
          <w:p w:rsidR="00B331CD" w:rsidRPr="001943AB" w:rsidRDefault="00B331CD" w:rsidP="00B331CD">
            <w:pPr>
              <w:jc w:val="left"/>
              <w:rPr>
                <w:rFonts w:asciiTheme="minorEastAsia" w:hAnsiTheme="minorEastAsia"/>
                <w:color w:val="000000" w:themeColor="text1"/>
                <w:szCs w:val="21"/>
              </w:rPr>
            </w:pPr>
            <w:r>
              <w:rPr>
                <w:rFonts w:asciiTheme="minorEastAsia" w:hAnsiTheme="minorEastAsia" w:hint="eastAsia"/>
                <w:color w:val="000000" w:themeColor="text1"/>
                <w:szCs w:val="21"/>
              </w:rPr>
              <w:t>快捷</w:t>
            </w:r>
            <w:r w:rsidR="00AB6839">
              <w:rPr>
                <w:rFonts w:asciiTheme="minorEastAsia" w:hAnsiTheme="minorEastAsia" w:hint="eastAsia"/>
                <w:color w:val="000000" w:themeColor="text1"/>
                <w:szCs w:val="21"/>
              </w:rPr>
              <w:t>调出</w:t>
            </w:r>
            <w:r>
              <w:rPr>
                <w:rFonts w:asciiTheme="minorEastAsia" w:hAnsiTheme="minorEastAsia" w:hint="eastAsia"/>
                <w:color w:val="000000" w:themeColor="text1"/>
                <w:szCs w:val="21"/>
              </w:rPr>
              <w:t>数据组</w:t>
            </w:r>
          </w:p>
        </w:tc>
        <w:tc>
          <w:tcPr>
            <w:tcW w:w="850"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2</w:t>
            </w:r>
          </w:p>
        </w:tc>
        <w:tc>
          <w:tcPr>
            <w:tcW w:w="851"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0</w:t>
            </w:r>
          </w:p>
        </w:tc>
        <w:tc>
          <w:tcPr>
            <w:tcW w:w="850" w:type="dxa"/>
          </w:tcPr>
          <w:p w:rsidR="00B331CD" w:rsidRDefault="00B331CD" w:rsidP="00D76709">
            <w:pPr>
              <w:jc w:val="center"/>
              <w:rPr>
                <w:rFonts w:asciiTheme="minorEastAsia" w:hAnsiTheme="minorEastAsia"/>
                <w:color w:val="000000" w:themeColor="text1"/>
                <w:szCs w:val="21"/>
              </w:rPr>
            </w:pPr>
            <w:r>
              <w:rPr>
                <w:rFonts w:asciiTheme="minorEastAsia" w:hAnsiTheme="minorEastAsia" w:hint="eastAsia"/>
                <w:color w:val="000000" w:themeColor="text1"/>
                <w:szCs w:val="21"/>
              </w:rPr>
              <w:t>-</w:t>
            </w:r>
          </w:p>
        </w:tc>
        <w:tc>
          <w:tcPr>
            <w:tcW w:w="851" w:type="dxa"/>
          </w:tcPr>
          <w:p w:rsidR="00B331CD" w:rsidRDefault="00B331CD" w:rsidP="00D76709">
            <w:pPr>
              <w:jc w:val="center"/>
              <w:rPr>
                <w:rFonts w:asciiTheme="minorEastAsia" w:hAnsiTheme="minorEastAsia"/>
                <w:color w:val="000000" w:themeColor="text1"/>
                <w:szCs w:val="21"/>
              </w:rPr>
            </w:pPr>
            <w:r>
              <w:rPr>
                <w:rFonts w:asciiTheme="minorEastAsia" w:hAnsiTheme="minorEastAsia"/>
                <w:color w:val="000000" w:themeColor="text1"/>
                <w:szCs w:val="21"/>
              </w:rPr>
              <w:t>W</w:t>
            </w:r>
          </w:p>
        </w:tc>
        <w:tc>
          <w:tcPr>
            <w:tcW w:w="1276" w:type="dxa"/>
          </w:tcPr>
          <w:p w:rsidR="00B331CD" w:rsidRPr="001943AB" w:rsidRDefault="00AB6839" w:rsidP="00B331CD">
            <w:pPr>
              <w:jc w:val="center"/>
              <w:rPr>
                <w:rFonts w:asciiTheme="minorEastAsia" w:hAnsiTheme="minorEastAsia"/>
                <w:color w:val="000000" w:themeColor="text1"/>
                <w:szCs w:val="21"/>
              </w:rPr>
            </w:pPr>
            <w:r>
              <w:rPr>
                <w:rFonts w:asciiTheme="minorEastAsia" w:hAnsiTheme="minorEastAsia" w:hint="eastAsia"/>
                <w:color w:val="000000" w:themeColor="text1"/>
                <w:szCs w:val="21"/>
              </w:rPr>
              <w:t>0023H</w:t>
            </w:r>
          </w:p>
        </w:tc>
      </w:tr>
      <w:tr w:rsidR="00B331CD" w:rsidRPr="006F5E58" w:rsidTr="00B331CD">
        <w:tc>
          <w:tcPr>
            <w:tcW w:w="1413" w:type="dxa"/>
          </w:tcPr>
          <w:p w:rsidR="00B331CD" w:rsidRDefault="00B331CD" w:rsidP="00B331CD">
            <w:pPr>
              <w:jc w:val="left"/>
              <w:rPr>
                <w:rFonts w:asciiTheme="minorEastAsia" w:hAnsiTheme="minorEastAsia"/>
                <w:color w:val="000000" w:themeColor="text1"/>
                <w:szCs w:val="21"/>
              </w:rPr>
            </w:pPr>
            <w:r w:rsidRPr="0024606C">
              <w:rPr>
                <w:rFonts w:asciiTheme="minorEastAsia" w:hAnsiTheme="minorEastAsia" w:hint="eastAsia"/>
                <w:color w:val="FF0000"/>
                <w:szCs w:val="21"/>
              </w:rPr>
              <w:t>U-SET</w:t>
            </w:r>
          </w:p>
        </w:tc>
        <w:tc>
          <w:tcPr>
            <w:tcW w:w="2268" w:type="dxa"/>
          </w:tcPr>
          <w:p w:rsidR="00B331CD" w:rsidRDefault="00B331CD" w:rsidP="00B331CD">
            <w:pPr>
              <w:jc w:val="left"/>
              <w:rPr>
                <w:rFonts w:asciiTheme="minorEastAsia" w:hAnsiTheme="minorEastAsia"/>
                <w:color w:val="000000" w:themeColor="text1"/>
                <w:szCs w:val="21"/>
              </w:rPr>
            </w:pPr>
            <w:r w:rsidRPr="0024606C">
              <w:rPr>
                <w:rFonts w:asciiTheme="minorEastAsia" w:hAnsiTheme="minorEastAsia"/>
                <w:color w:val="FF0000"/>
                <w:szCs w:val="21"/>
              </w:rPr>
              <w:t>电压设置</w:t>
            </w:r>
          </w:p>
        </w:tc>
        <w:tc>
          <w:tcPr>
            <w:tcW w:w="850" w:type="dxa"/>
          </w:tcPr>
          <w:p w:rsidR="00B331CD" w:rsidRDefault="00B331CD" w:rsidP="00AA61F3">
            <w:pPr>
              <w:jc w:val="center"/>
              <w:rPr>
                <w:rFonts w:asciiTheme="minorEastAsia" w:hAnsiTheme="minorEastAsia"/>
                <w:color w:val="000000" w:themeColor="text1"/>
                <w:szCs w:val="21"/>
              </w:rPr>
            </w:pPr>
            <w:r w:rsidRPr="0024606C">
              <w:rPr>
                <w:rFonts w:asciiTheme="minorEastAsia" w:hAnsiTheme="minorEastAsia" w:hint="eastAsia"/>
                <w:color w:val="FF0000"/>
                <w:szCs w:val="21"/>
              </w:rPr>
              <w:t>2</w:t>
            </w:r>
          </w:p>
        </w:tc>
        <w:tc>
          <w:tcPr>
            <w:tcW w:w="851" w:type="dxa"/>
          </w:tcPr>
          <w:p w:rsidR="00B331CD" w:rsidRDefault="00B331CD" w:rsidP="00AA61F3">
            <w:pPr>
              <w:jc w:val="center"/>
              <w:rPr>
                <w:rFonts w:asciiTheme="minorEastAsia" w:hAnsiTheme="minorEastAsia"/>
                <w:color w:val="000000" w:themeColor="text1"/>
                <w:szCs w:val="21"/>
              </w:rPr>
            </w:pPr>
            <w:r w:rsidRPr="0024606C">
              <w:rPr>
                <w:rFonts w:asciiTheme="minorEastAsia" w:hAnsiTheme="minorEastAsia" w:hint="eastAsia"/>
                <w:color w:val="FF0000"/>
                <w:szCs w:val="21"/>
              </w:rPr>
              <w:t>2</w:t>
            </w:r>
          </w:p>
        </w:tc>
        <w:tc>
          <w:tcPr>
            <w:tcW w:w="850" w:type="dxa"/>
          </w:tcPr>
          <w:p w:rsidR="00B331CD" w:rsidRDefault="00B331CD" w:rsidP="00AA61F3">
            <w:pPr>
              <w:jc w:val="center"/>
              <w:rPr>
                <w:rFonts w:asciiTheme="minorEastAsia" w:hAnsiTheme="minorEastAsia"/>
                <w:color w:val="000000" w:themeColor="text1"/>
                <w:szCs w:val="21"/>
              </w:rPr>
            </w:pPr>
            <w:r w:rsidRPr="0024606C">
              <w:rPr>
                <w:rFonts w:asciiTheme="minorEastAsia" w:hAnsiTheme="minorEastAsia" w:hint="eastAsia"/>
                <w:color w:val="FF0000"/>
                <w:szCs w:val="21"/>
              </w:rPr>
              <w:t>V</w:t>
            </w:r>
          </w:p>
        </w:tc>
        <w:tc>
          <w:tcPr>
            <w:tcW w:w="851" w:type="dxa"/>
          </w:tcPr>
          <w:p w:rsidR="00B331CD" w:rsidRDefault="00B331CD" w:rsidP="00AA61F3">
            <w:pPr>
              <w:jc w:val="center"/>
              <w:rPr>
                <w:rFonts w:asciiTheme="minorEastAsia" w:hAnsiTheme="minorEastAsia"/>
                <w:color w:val="000000" w:themeColor="text1"/>
                <w:szCs w:val="21"/>
              </w:rPr>
            </w:pPr>
            <w:r w:rsidRPr="0024606C">
              <w:rPr>
                <w:rFonts w:asciiTheme="minorEastAsia" w:hAnsiTheme="minorEastAsia" w:hint="eastAsia"/>
                <w:color w:val="FF0000"/>
                <w:szCs w:val="21"/>
              </w:rPr>
              <w:t>R/W</w:t>
            </w:r>
          </w:p>
        </w:tc>
        <w:tc>
          <w:tcPr>
            <w:tcW w:w="1276" w:type="dxa"/>
          </w:tcPr>
          <w:p w:rsidR="00B331CD" w:rsidRDefault="00B331CD" w:rsidP="00AA61F3">
            <w:pPr>
              <w:jc w:val="center"/>
              <w:rPr>
                <w:rFonts w:asciiTheme="minorEastAsia" w:hAnsiTheme="minorEastAsia"/>
                <w:color w:val="000000" w:themeColor="text1"/>
                <w:szCs w:val="21"/>
              </w:rPr>
            </w:pPr>
            <w:r w:rsidRPr="0024606C">
              <w:rPr>
                <w:rFonts w:asciiTheme="minorEastAsia" w:hAnsiTheme="minorEastAsia" w:hint="eastAsia"/>
                <w:color w:val="FF0000"/>
                <w:szCs w:val="21"/>
              </w:rPr>
              <w:t>00</w:t>
            </w:r>
            <w:r>
              <w:rPr>
                <w:rFonts w:asciiTheme="minorEastAsia" w:hAnsiTheme="minorEastAsia"/>
                <w:color w:val="FF0000"/>
                <w:szCs w:val="21"/>
              </w:rPr>
              <w:t>50</w:t>
            </w:r>
            <w:r w:rsidRPr="0024606C">
              <w:rPr>
                <w:rFonts w:asciiTheme="minorEastAsia" w:hAnsiTheme="minorEastAsia" w:hint="eastAsia"/>
                <w:color w:val="FF0000"/>
                <w:szCs w:val="21"/>
              </w:rPr>
              <w:t>H</w:t>
            </w:r>
          </w:p>
        </w:tc>
      </w:tr>
      <w:tr w:rsidR="00B331CD" w:rsidRPr="006F5E58" w:rsidTr="00B331CD">
        <w:tc>
          <w:tcPr>
            <w:tcW w:w="1413"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hint="eastAsia"/>
                <w:color w:val="FF0000"/>
                <w:szCs w:val="21"/>
              </w:rPr>
              <w:t>I-SET</w:t>
            </w:r>
          </w:p>
        </w:tc>
        <w:tc>
          <w:tcPr>
            <w:tcW w:w="2268"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color w:val="FF0000"/>
                <w:szCs w:val="21"/>
              </w:rPr>
              <w:t>电流设置</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2</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3</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A</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R/W</w:t>
            </w:r>
          </w:p>
        </w:tc>
        <w:tc>
          <w:tcPr>
            <w:tcW w:w="1276"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00</w:t>
            </w:r>
            <w:r>
              <w:rPr>
                <w:rFonts w:asciiTheme="minorEastAsia" w:hAnsiTheme="minorEastAsia"/>
                <w:color w:val="FF0000"/>
                <w:szCs w:val="21"/>
              </w:rPr>
              <w:t>51</w:t>
            </w:r>
            <w:r w:rsidRPr="0024606C">
              <w:rPr>
                <w:rFonts w:asciiTheme="minorEastAsia" w:hAnsiTheme="minorEastAsia" w:hint="eastAsia"/>
                <w:color w:val="FF0000"/>
                <w:szCs w:val="21"/>
              </w:rPr>
              <w:t>H</w:t>
            </w:r>
          </w:p>
        </w:tc>
      </w:tr>
      <w:tr w:rsidR="00B331CD" w:rsidRPr="006F5E58" w:rsidTr="00B331CD">
        <w:tc>
          <w:tcPr>
            <w:tcW w:w="1413"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color w:val="FF0000"/>
                <w:szCs w:val="21"/>
              </w:rPr>
              <w:t>S-OVP</w:t>
            </w:r>
          </w:p>
        </w:tc>
        <w:tc>
          <w:tcPr>
            <w:tcW w:w="2268"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hint="eastAsia"/>
                <w:color w:val="FF0000"/>
                <w:szCs w:val="21"/>
              </w:rPr>
              <w:t>过压保护值</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2</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2</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V</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R/W</w:t>
            </w:r>
          </w:p>
        </w:tc>
        <w:tc>
          <w:tcPr>
            <w:tcW w:w="1276"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00</w:t>
            </w:r>
            <w:r>
              <w:rPr>
                <w:rFonts w:asciiTheme="minorEastAsia" w:hAnsiTheme="minorEastAsia"/>
                <w:color w:val="FF0000"/>
                <w:szCs w:val="21"/>
              </w:rPr>
              <w:t>52</w:t>
            </w:r>
            <w:r w:rsidRPr="0024606C">
              <w:rPr>
                <w:rFonts w:asciiTheme="minorEastAsia" w:hAnsiTheme="minorEastAsia" w:hint="eastAsia"/>
                <w:color w:val="FF0000"/>
                <w:szCs w:val="21"/>
              </w:rPr>
              <w:t>H</w:t>
            </w:r>
          </w:p>
        </w:tc>
      </w:tr>
      <w:tr w:rsidR="00B331CD" w:rsidRPr="006F5E58" w:rsidTr="00B331CD">
        <w:trPr>
          <w:trHeight w:val="277"/>
        </w:trPr>
        <w:tc>
          <w:tcPr>
            <w:tcW w:w="1413"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color w:val="FF0000"/>
                <w:szCs w:val="21"/>
              </w:rPr>
              <w:t>S-OCP</w:t>
            </w:r>
          </w:p>
        </w:tc>
        <w:tc>
          <w:tcPr>
            <w:tcW w:w="2268"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hint="eastAsia"/>
                <w:color w:val="FF0000"/>
                <w:szCs w:val="21"/>
              </w:rPr>
              <w:t>过流保护值</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2</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3</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A</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R/W</w:t>
            </w:r>
          </w:p>
        </w:tc>
        <w:tc>
          <w:tcPr>
            <w:tcW w:w="1276"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00</w:t>
            </w:r>
            <w:r>
              <w:rPr>
                <w:rFonts w:asciiTheme="minorEastAsia" w:hAnsiTheme="minorEastAsia"/>
                <w:color w:val="FF0000"/>
                <w:szCs w:val="21"/>
              </w:rPr>
              <w:t>53</w:t>
            </w:r>
            <w:r w:rsidRPr="0024606C">
              <w:rPr>
                <w:rFonts w:asciiTheme="minorEastAsia" w:hAnsiTheme="minorEastAsia" w:hint="eastAsia"/>
                <w:color w:val="FF0000"/>
                <w:szCs w:val="21"/>
              </w:rPr>
              <w:t>H</w:t>
            </w:r>
          </w:p>
        </w:tc>
      </w:tr>
      <w:tr w:rsidR="00B331CD" w:rsidRPr="006F5E58" w:rsidTr="00B331CD">
        <w:trPr>
          <w:trHeight w:val="287"/>
        </w:trPr>
        <w:tc>
          <w:tcPr>
            <w:tcW w:w="1413"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color w:val="FF0000"/>
                <w:szCs w:val="21"/>
              </w:rPr>
              <w:t>S-OPP</w:t>
            </w:r>
          </w:p>
        </w:tc>
        <w:tc>
          <w:tcPr>
            <w:tcW w:w="2268"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hint="eastAsia"/>
                <w:color w:val="FF0000"/>
                <w:szCs w:val="21"/>
              </w:rPr>
              <w:t>过功率保护值</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color w:val="FF0000"/>
                <w:szCs w:val="21"/>
              </w:rPr>
              <w:t>2</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color w:val="FF0000"/>
                <w:szCs w:val="21"/>
              </w:rPr>
              <w:t>1、</w:t>
            </w:r>
            <w:r w:rsidRPr="0024606C">
              <w:rPr>
                <w:rFonts w:asciiTheme="minorEastAsia" w:hAnsiTheme="minorEastAsia" w:hint="eastAsia"/>
                <w:color w:val="FF0000"/>
                <w:szCs w:val="21"/>
              </w:rPr>
              <w:t>2</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W</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R/W</w:t>
            </w:r>
          </w:p>
        </w:tc>
        <w:tc>
          <w:tcPr>
            <w:tcW w:w="1276"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00</w:t>
            </w:r>
            <w:r>
              <w:rPr>
                <w:rFonts w:asciiTheme="minorEastAsia" w:hAnsiTheme="minorEastAsia"/>
                <w:color w:val="FF0000"/>
                <w:szCs w:val="21"/>
              </w:rPr>
              <w:t>54</w:t>
            </w:r>
            <w:r w:rsidRPr="0024606C">
              <w:rPr>
                <w:rFonts w:asciiTheme="minorEastAsia" w:hAnsiTheme="minorEastAsia" w:hint="eastAsia"/>
                <w:color w:val="FF0000"/>
                <w:szCs w:val="21"/>
              </w:rPr>
              <w:t>H</w:t>
            </w:r>
          </w:p>
        </w:tc>
      </w:tr>
      <w:tr w:rsidR="00B331CD" w:rsidRPr="006F5E58" w:rsidTr="00B331CD">
        <w:trPr>
          <w:trHeight w:val="287"/>
        </w:trPr>
        <w:tc>
          <w:tcPr>
            <w:tcW w:w="1413"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color w:val="FF0000"/>
                <w:szCs w:val="21"/>
              </w:rPr>
              <w:t>B-LED</w:t>
            </w:r>
          </w:p>
        </w:tc>
        <w:tc>
          <w:tcPr>
            <w:tcW w:w="2268"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hint="eastAsia"/>
                <w:color w:val="FF0000"/>
                <w:szCs w:val="21"/>
              </w:rPr>
              <w:t>背光亮度等级</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color w:val="FF0000"/>
                <w:szCs w:val="21"/>
              </w:rPr>
              <w:t>2</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R/W</w:t>
            </w:r>
          </w:p>
        </w:tc>
        <w:tc>
          <w:tcPr>
            <w:tcW w:w="1276"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00</w:t>
            </w:r>
            <w:r>
              <w:rPr>
                <w:rFonts w:asciiTheme="minorEastAsia" w:hAnsiTheme="minorEastAsia"/>
                <w:color w:val="FF0000"/>
                <w:szCs w:val="21"/>
              </w:rPr>
              <w:t>55</w:t>
            </w:r>
            <w:r w:rsidRPr="0024606C">
              <w:rPr>
                <w:rFonts w:asciiTheme="minorEastAsia" w:hAnsiTheme="minorEastAsia" w:hint="eastAsia"/>
                <w:color w:val="FF0000"/>
                <w:szCs w:val="21"/>
              </w:rPr>
              <w:t>H</w:t>
            </w:r>
          </w:p>
        </w:tc>
      </w:tr>
      <w:tr w:rsidR="00B331CD" w:rsidRPr="006F5E58" w:rsidTr="00B331CD">
        <w:trPr>
          <w:trHeight w:val="287"/>
        </w:trPr>
        <w:tc>
          <w:tcPr>
            <w:tcW w:w="1413" w:type="dxa"/>
          </w:tcPr>
          <w:p w:rsidR="00B331CD" w:rsidRPr="0024606C" w:rsidRDefault="00B331CD" w:rsidP="00B331CD">
            <w:pPr>
              <w:jc w:val="left"/>
              <w:rPr>
                <w:rFonts w:asciiTheme="minorEastAsia" w:hAnsiTheme="minorEastAsia"/>
                <w:color w:val="FF0000"/>
                <w:szCs w:val="21"/>
              </w:rPr>
            </w:pPr>
            <w:r>
              <w:rPr>
                <w:rFonts w:asciiTheme="minorEastAsia" w:hAnsiTheme="minorEastAsia"/>
                <w:color w:val="FF0000"/>
                <w:szCs w:val="21"/>
              </w:rPr>
              <w:t>M-PRE</w:t>
            </w:r>
          </w:p>
        </w:tc>
        <w:tc>
          <w:tcPr>
            <w:tcW w:w="2268"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hint="eastAsia"/>
                <w:color w:val="FF0000"/>
                <w:szCs w:val="21"/>
              </w:rPr>
              <w:t>数据调出更新输出</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color w:val="FF0000"/>
                <w:szCs w:val="21"/>
              </w:rPr>
              <w:t>2</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w:t>
            </w:r>
          </w:p>
        </w:tc>
        <w:tc>
          <w:tcPr>
            <w:tcW w:w="850"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w:t>
            </w:r>
          </w:p>
        </w:tc>
        <w:tc>
          <w:tcPr>
            <w:tcW w:w="851"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R/W</w:t>
            </w:r>
          </w:p>
        </w:tc>
        <w:tc>
          <w:tcPr>
            <w:tcW w:w="1276" w:type="dxa"/>
          </w:tcPr>
          <w:p w:rsidR="00B331CD" w:rsidRPr="0024606C" w:rsidRDefault="00B331CD" w:rsidP="00AA61F3">
            <w:pPr>
              <w:jc w:val="center"/>
              <w:rPr>
                <w:rFonts w:asciiTheme="minorEastAsia" w:hAnsiTheme="minorEastAsia"/>
                <w:color w:val="FF0000"/>
                <w:szCs w:val="21"/>
              </w:rPr>
            </w:pPr>
            <w:r w:rsidRPr="0024606C">
              <w:rPr>
                <w:rFonts w:asciiTheme="minorEastAsia" w:hAnsiTheme="minorEastAsia" w:hint="eastAsia"/>
                <w:color w:val="FF0000"/>
                <w:szCs w:val="21"/>
              </w:rPr>
              <w:t>00</w:t>
            </w:r>
            <w:r>
              <w:rPr>
                <w:rFonts w:asciiTheme="minorEastAsia" w:hAnsiTheme="minorEastAsia"/>
                <w:color w:val="FF0000"/>
                <w:szCs w:val="21"/>
              </w:rPr>
              <w:t>56</w:t>
            </w:r>
            <w:r w:rsidRPr="0024606C">
              <w:rPr>
                <w:rFonts w:asciiTheme="minorEastAsia" w:hAnsiTheme="minorEastAsia" w:hint="eastAsia"/>
                <w:color w:val="FF0000"/>
                <w:szCs w:val="21"/>
              </w:rPr>
              <w:t>H</w:t>
            </w:r>
          </w:p>
        </w:tc>
      </w:tr>
      <w:tr w:rsidR="00B331CD" w:rsidRPr="006F5E58" w:rsidTr="00B331CD">
        <w:trPr>
          <w:trHeight w:val="269"/>
        </w:trPr>
        <w:tc>
          <w:tcPr>
            <w:tcW w:w="1413"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color w:val="FF0000"/>
                <w:szCs w:val="21"/>
              </w:rPr>
              <w:t>S-INI</w:t>
            </w:r>
          </w:p>
        </w:tc>
        <w:tc>
          <w:tcPr>
            <w:tcW w:w="2268" w:type="dxa"/>
          </w:tcPr>
          <w:p w:rsidR="00B331CD" w:rsidRPr="0024606C" w:rsidRDefault="00B331CD" w:rsidP="00B331CD">
            <w:pPr>
              <w:jc w:val="left"/>
              <w:rPr>
                <w:rFonts w:asciiTheme="minorEastAsia" w:hAnsiTheme="minorEastAsia"/>
                <w:color w:val="FF0000"/>
                <w:szCs w:val="21"/>
              </w:rPr>
            </w:pPr>
            <w:r w:rsidRPr="0024606C">
              <w:rPr>
                <w:rFonts w:asciiTheme="minorEastAsia" w:hAnsiTheme="minorEastAsia" w:hint="eastAsia"/>
                <w:color w:val="FF0000"/>
                <w:szCs w:val="21"/>
              </w:rPr>
              <w:t>上电输出开关</w:t>
            </w:r>
          </w:p>
        </w:tc>
        <w:tc>
          <w:tcPr>
            <w:tcW w:w="850" w:type="dxa"/>
          </w:tcPr>
          <w:p w:rsidR="00B331CD" w:rsidRPr="0024606C" w:rsidRDefault="00B331CD" w:rsidP="00D65E53">
            <w:pPr>
              <w:jc w:val="center"/>
              <w:rPr>
                <w:rFonts w:asciiTheme="minorEastAsia" w:hAnsiTheme="minorEastAsia"/>
                <w:color w:val="FF0000"/>
                <w:szCs w:val="21"/>
              </w:rPr>
            </w:pPr>
            <w:r w:rsidRPr="0024606C">
              <w:rPr>
                <w:rFonts w:asciiTheme="minorEastAsia" w:hAnsiTheme="minorEastAsia"/>
                <w:color w:val="FF0000"/>
                <w:szCs w:val="21"/>
              </w:rPr>
              <w:t>2</w:t>
            </w:r>
          </w:p>
        </w:tc>
        <w:tc>
          <w:tcPr>
            <w:tcW w:w="851" w:type="dxa"/>
          </w:tcPr>
          <w:p w:rsidR="00B331CD" w:rsidRPr="0024606C" w:rsidRDefault="00B331CD" w:rsidP="00D65E53">
            <w:pPr>
              <w:jc w:val="center"/>
              <w:rPr>
                <w:rFonts w:asciiTheme="minorEastAsia" w:hAnsiTheme="minorEastAsia"/>
                <w:color w:val="FF0000"/>
                <w:szCs w:val="21"/>
              </w:rPr>
            </w:pPr>
            <w:r w:rsidRPr="0024606C">
              <w:rPr>
                <w:rFonts w:asciiTheme="minorEastAsia" w:hAnsiTheme="minorEastAsia" w:hint="eastAsia"/>
                <w:color w:val="FF0000"/>
                <w:szCs w:val="21"/>
              </w:rPr>
              <w:t>2</w:t>
            </w:r>
          </w:p>
        </w:tc>
        <w:tc>
          <w:tcPr>
            <w:tcW w:w="850" w:type="dxa"/>
          </w:tcPr>
          <w:p w:rsidR="00B331CD" w:rsidRPr="0024606C" w:rsidRDefault="00B331CD" w:rsidP="00D65E53">
            <w:pPr>
              <w:jc w:val="center"/>
              <w:rPr>
                <w:rFonts w:asciiTheme="minorEastAsia" w:hAnsiTheme="minorEastAsia"/>
                <w:color w:val="FF0000"/>
                <w:szCs w:val="21"/>
              </w:rPr>
            </w:pPr>
            <w:r w:rsidRPr="0024606C">
              <w:rPr>
                <w:rFonts w:asciiTheme="minorEastAsia" w:hAnsiTheme="minorEastAsia"/>
                <w:color w:val="FF0000"/>
                <w:szCs w:val="21"/>
              </w:rPr>
              <w:t>-</w:t>
            </w:r>
          </w:p>
        </w:tc>
        <w:tc>
          <w:tcPr>
            <w:tcW w:w="851" w:type="dxa"/>
          </w:tcPr>
          <w:p w:rsidR="00B331CD" w:rsidRPr="0024606C" w:rsidRDefault="00B331CD" w:rsidP="00D65E53">
            <w:pPr>
              <w:jc w:val="center"/>
              <w:rPr>
                <w:rFonts w:asciiTheme="minorEastAsia" w:hAnsiTheme="minorEastAsia"/>
                <w:color w:val="FF0000"/>
                <w:szCs w:val="21"/>
              </w:rPr>
            </w:pPr>
            <w:r w:rsidRPr="0024606C">
              <w:rPr>
                <w:rFonts w:asciiTheme="minorEastAsia" w:hAnsiTheme="minorEastAsia" w:hint="eastAsia"/>
                <w:color w:val="FF0000"/>
                <w:szCs w:val="21"/>
              </w:rPr>
              <w:t>R/W</w:t>
            </w:r>
          </w:p>
        </w:tc>
        <w:tc>
          <w:tcPr>
            <w:tcW w:w="1276" w:type="dxa"/>
          </w:tcPr>
          <w:p w:rsidR="00B331CD" w:rsidRPr="0024606C" w:rsidRDefault="00B331CD" w:rsidP="0024606C">
            <w:pPr>
              <w:jc w:val="center"/>
              <w:rPr>
                <w:rFonts w:asciiTheme="minorEastAsia" w:hAnsiTheme="minorEastAsia"/>
                <w:color w:val="FF0000"/>
                <w:szCs w:val="21"/>
              </w:rPr>
            </w:pPr>
            <w:r w:rsidRPr="0024606C">
              <w:rPr>
                <w:rFonts w:asciiTheme="minorEastAsia" w:hAnsiTheme="minorEastAsia" w:hint="eastAsia"/>
                <w:color w:val="FF0000"/>
                <w:szCs w:val="21"/>
              </w:rPr>
              <w:t>00</w:t>
            </w:r>
            <w:r>
              <w:rPr>
                <w:rFonts w:asciiTheme="minorEastAsia" w:hAnsiTheme="minorEastAsia"/>
                <w:color w:val="FF0000"/>
                <w:szCs w:val="21"/>
              </w:rPr>
              <w:t>57</w:t>
            </w:r>
            <w:r w:rsidRPr="0024606C">
              <w:rPr>
                <w:rFonts w:asciiTheme="minorEastAsia" w:hAnsiTheme="minorEastAsia" w:hint="eastAsia"/>
                <w:color w:val="FF0000"/>
                <w:szCs w:val="21"/>
              </w:rPr>
              <w:t>H</w:t>
            </w:r>
          </w:p>
        </w:tc>
      </w:tr>
    </w:tbl>
    <w:p w:rsidR="00CE2E3E" w:rsidRDefault="00CE2E3E" w:rsidP="00AA61F3">
      <w:pPr>
        <w:pStyle w:val="y"/>
        <w:ind w:right="-58"/>
        <w:jc w:val="both"/>
        <w:rPr>
          <w:color w:val="000000"/>
          <w:sz w:val="24"/>
        </w:rPr>
      </w:pPr>
    </w:p>
    <w:p w:rsidR="00D26A42" w:rsidRDefault="00AA61F3" w:rsidP="00AA61F3">
      <w:pPr>
        <w:pStyle w:val="y"/>
        <w:ind w:right="-58"/>
        <w:jc w:val="both"/>
        <w:rPr>
          <w:rFonts w:asciiTheme="minorEastAsia" w:eastAsiaTheme="minorEastAsia" w:hAnsiTheme="minorEastAsia"/>
          <w:color w:val="000000" w:themeColor="text1"/>
          <w:sz w:val="21"/>
          <w:szCs w:val="21"/>
        </w:rPr>
      </w:pPr>
      <w:r>
        <w:rPr>
          <w:rFonts w:asciiTheme="minorEastAsia" w:eastAsiaTheme="minorEastAsia" w:hAnsiTheme="minorEastAsia" w:hint="eastAsia"/>
          <w:b/>
          <w:color w:val="FF0000"/>
          <w:sz w:val="21"/>
          <w:szCs w:val="21"/>
        </w:rPr>
        <w:t>注</w:t>
      </w:r>
      <w:r>
        <w:rPr>
          <w:rFonts w:asciiTheme="minorEastAsia" w:eastAsiaTheme="minorEastAsia" w:hAnsiTheme="minorEastAsia"/>
          <w:b/>
          <w:color w:val="FF0000"/>
          <w:sz w:val="21"/>
          <w:szCs w:val="21"/>
        </w:rPr>
        <w:t>1:</w:t>
      </w:r>
      <w:r w:rsidR="00D26A42" w:rsidRPr="00764A53">
        <w:rPr>
          <w:rFonts w:asciiTheme="minorEastAsia" w:eastAsiaTheme="minorEastAsia" w:hAnsiTheme="minorEastAsia" w:hint="eastAsia"/>
          <w:color w:val="000000" w:themeColor="text1"/>
          <w:sz w:val="21"/>
          <w:szCs w:val="21"/>
        </w:rPr>
        <w:t>本产品设计有</w:t>
      </w:r>
      <w:r w:rsidR="00D26A42" w:rsidRPr="00764A53">
        <w:rPr>
          <w:rFonts w:asciiTheme="minorEastAsia" w:eastAsiaTheme="minorEastAsia" w:hAnsiTheme="minorEastAsia"/>
          <w:color w:val="000000" w:themeColor="text1"/>
          <w:sz w:val="21"/>
          <w:szCs w:val="21"/>
        </w:rPr>
        <w:t>M0-M9共</w:t>
      </w:r>
      <w:r w:rsidR="00D26A42" w:rsidRPr="00764A53">
        <w:rPr>
          <w:rFonts w:asciiTheme="minorEastAsia" w:eastAsiaTheme="minorEastAsia" w:hAnsiTheme="minorEastAsia" w:hint="eastAsia"/>
          <w:color w:val="000000" w:themeColor="text1"/>
          <w:sz w:val="21"/>
          <w:szCs w:val="21"/>
        </w:rPr>
        <w:t>10</w:t>
      </w:r>
      <w:r w:rsidR="00D26A42" w:rsidRPr="00764A53">
        <w:rPr>
          <w:rFonts w:asciiTheme="minorEastAsia" w:eastAsiaTheme="minorEastAsia" w:hAnsiTheme="minorEastAsia"/>
          <w:color w:val="000000" w:themeColor="text1"/>
          <w:sz w:val="21"/>
          <w:szCs w:val="21"/>
        </w:rPr>
        <w:t>组存储数据组，每组有序号</w:t>
      </w:r>
      <w:r w:rsidR="00D26A42" w:rsidRPr="00764A53">
        <w:rPr>
          <w:rFonts w:asciiTheme="minorEastAsia" w:eastAsiaTheme="minorEastAsia" w:hAnsiTheme="minorEastAsia" w:hint="eastAsia"/>
          <w:color w:val="000000" w:themeColor="text1"/>
          <w:sz w:val="21"/>
          <w:szCs w:val="21"/>
        </w:rPr>
        <w:t>1</w:t>
      </w:r>
      <w:r w:rsidR="00D26A42" w:rsidRPr="00764A53">
        <w:rPr>
          <w:rFonts w:asciiTheme="minorEastAsia" w:eastAsiaTheme="minorEastAsia" w:hAnsiTheme="minorEastAsia"/>
          <w:color w:val="000000" w:themeColor="text1"/>
          <w:sz w:val="21"/>
          <w:szCs w:val="21"/>
        </w:rPr>
        <w:t>0-17共</w:t>
      </w:r>
      <w:r w:rsidR="00D26A42" w:rsidRPr="00764A53">
        <w:rPr>
          <w:rFonts w:asciiTheme="minorEastAsia" w:eastAsiaTheme="minorEastAsia" w:hAnsiTheme="minorEastAsia" w:hint="eastAsia"/>
          <w:color w:val="000000" w:themeColor="text1"/>
          <w:sz w:val="21"/>
          <w:szCs w:val="21"/>
        </w:rPr>
        <w:t>8个数据，其中M</w:t>
      </w:r>
      <w:r w:rsidR="00D26A42" w:rsidRPr="00764A53">
        <w:rPr>
          <w:rFonts w:asciiTheme="minorEastAsia" w:eastAsiaTheme="minorEastAsia" w:hAnsiTheme="minorEastAsia"/>
          <w:color w:val="000000" w:themeColor="text1"/>
          <w:sz w:val="21"/>
          <w:szCs w:val="21"/>
        </w:rPr>
        <w:t>0</w:t>
      </w:r>
      <w:r w:rsidR="00D26A42" w:rsidRPr="00764A53">
        <w:rPr>
          <w:rFonts w:asciiTheme="minorEastAsia" w:eastAsiaTheme="minorEastAsia" w:hAnsiTheme="minorEastAsia" w:hint="eastAsia"/>
          <w:color w:val="000000" w:themeColor="text1"/>
          <w:sz w:val="21"/>
          <w:szCs w:val="21"/>
        </w:rPr>
        <w:t>数据组为产品上电默认调用的数据组，M1、M2数据组为产品面板快捷调出数据组，M3-M9为普通存储数组，数据组的起始地址计算方法是：0050H+数据组号*001</w:t>
      </w:r>
      <w:r w:rsidR="00D26A42" w:rsidRPr="00764A53">
        <w:rPr>
          <w:rFonts w:asciiTheme="minorEastAsia" w:eastAsiaTheme="minorEastAsia" w:hAnsiTheme="minorEastAsia"/>
          <w:color w:val="000000" w:themeColor="text1"/>
          <w:sz w:val="21"/>
          <w:szCs w:val="21"/>
        </w:rPr>
        <w:t>0</w:t>
      </w:r>
      <w:r w:rsidR="00D26A42" w:rsidRPr="00764A53">
        <w:rPr>
          <w:rFonts w:asciiTheme="minorEastAsia" w:eastAsiaTheme="minorEastAsia" w:hAnsiTheme="minorEastAsia" w:hint="eastAsia"/>
          <w:color w:val="000000" w:themeColor="text1"/>
          <w:sz w:val="21"/>
          <w:szCs w:val="21"/>
        </w:rPr>
        <w:t>H</w:t>
      </w:r>
      <w:r w:rsidR="00D26A42" w:rsidRPr="00764A53">
        <w:rPr>
          <w:rFonts w:asciiTheme="minorEastAsia" w:eastAsiaTheme="minorEastAsia" w:hAnsiTheme="minorEastAsia"/>
          <w:color w:val="000000" w:themeColor="text1"/>
          <w:sz w:val="21"/>
          <w:szCs w:val="21"/>
        </w:rPr>
        <w:t>,例如</w:t>
      </w:r>
      <w:r w:rsidR="00D26A42" w:rsidRPr="00764A53">
        <w:rPr>
          <w:rFonts w:asciiTheme="minorEastAsia" w:eastAsiaTheme="minorEastAsia" w:hAnsiTheme="minorEastAsia" w:hint="eastAsia"/>
          <w:color w:val="000000" w:themeColor="text1"/>
          <w:sz w:val="21"/>
          <w:szCs w:val="21"/>
        </w:rPr>
        <w:t>M3数据组的起始地址为：0050</w:t>
      </w:r>
      <w:r w:rsidR="00D26A42" w:rsidRPr="00764A53">
        <w:rPr>
          <w:rFonts w:asciiTheme="minorEastAsia" w:eastAsiaTheme="minorEastAsia" w:hAnsiTheme="minorEastAsia"/>
          <w:color w:val="000000" w:themeColor="text1"/>
          <w:sz w:val="21"/>
          <w:szCs w:val="21"/>
        </w:rPr>
        <w:t>H+3*0010H=0080H。</w:t>
      </w:r>
    </w:p>
    <w:p w:rsidR="00AA61F3" w:rsidRDefault="00AA61F3" w:rsidP="00AA61F3">
      <w:pPr>
        <w:pStyle w:val="Default"/>
        <w:rPr>
          <w:rFonts w:asciiTheme="minorEastAsia" w:eastAsiaTheme="minorEastAsia" w:hAnsiTheme="minorEastAsia"/>
          <w:color w:val="000000" w:themeColor="text1"/>
          <w:sz w:val="21"/>
          <w:szCs w:val="21"/>
        </w:rPr>
      </w:pPr>
      <w:r w:rsidRPr="00AA61F3">
        <w:rPr>
          <w:rFonts w:asciiTheme="minorEastAsia" w:eastAsiaTheme="minorEastAsia" w:hAnsiTheme="minorEastAsia"/>
          <w:b/>
          <w:color w:val="FF0000"/>
          <w:sz w:val="21"/>
          <w:szCs w:val="21"/>
        </w:rPr>
        <w:t>注2</w:t>
      </w:r>
      <w:r>
        <w:rPr>
          <w:rFonts w:asciiTheme="minorEastAsia" w:eastAsiaTheme="minorEastAsia" w:hAnsiTheme="minorEastAsia"/>
          <w:b/>
          <w:color w:val="FF0000"/>
          <w:sz w:val="21"/>
          <w:szCs w:val="21"/>
        </w:rPr>
        <w:t>:</w:t>
      </w:r>
      <w:r>
        <w:rPr>
          <w:rFonts w:asciiTheme="minorEastAsia" w:eastAsiaTheme="minorEastAsia" w:hAnsiTheme="minorEastAsia" w:hint="eastAsia"/>
          <w:color w:val="000000" w:themeColor="text1"/>
          <w:sz w:val="21"/>
          <w:szCs w:val="21"/>
        </w:rPr>
        <w:t>按键锁功能读写数值为0和1，0为非锁定，1为锁定。</w:t>
      </w:r>
    </w:p>
    <w:p w:rsidR="00AA61F3" w:rsidRPr="00AA61F3" w:rsidRDefault="00AA61F3" w:rsidP="00AA61F3">
      <w:pPr>
        <w:pStyle w:val="Default"/>
      </w:pPr>
      <w:r w:rsidRPr="00AA61F3">
        <w:rPr>
          <w:rFonts w:asciiTheme="minorEastAsia" w:eastAsiaTheme="minorEastAsia" w:hAnsiTheme="minorEastAsia"/>
          <w:b/>
          <w:color w:val="FF0000"/>
          <w:sz w:val="21"/>
          <w:szCs w:val="21"/>
        </w:rPr>
        <w:t>注</w:t>
      </w:r>
      <w:r>
        <w:rPr>
          <w:rFonts w:asciiTheme="minorEastAsia" w:eastAsiaTheme="minorEastAsia" w:hAnsiTheme="minorEastAsia"/>
          <w:b/>
          <w:color w:val="FF0000"/>
          <w:sz w:val="21"/>
          <w:szCs w:val="21"/>
        </w:rPr>
        <w:t>3:</w:t>
      </w:r>
      <w:r>
        <w:rPr>
          <w:rFonts w:asciiTheme="minorEastAsia" w:eastAsiaTheme="minorEastAsia" w:hAnsiTheme="minorEastAsia"/>
          <w:color w:val="000000" w:themeColor="text1"/>
          <w:sz w:val="21"/>
          <w:szCs w:val="21"/>
        </w:rPr>
        <w:t>保护状态读取值为</w:t>
      </w:r>
      <w:r>
        <w:rPr>
          <w:rFonts w:asciiTheme="minorEastAsia" w:eastAsiaTheme="minorEastAsia" w:hAnsiTheme="minorEastAsia" w:hint="eastAsia"/>
          <w:color w:val="000000" w:themeColor="text1"/>
          <w:sz w:val="21"/>
          <w:szCs w:val="21"/>
        </w:rPr>
        <w:t>0-</w:t>
      </w: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0为正常运行，1为OVP,2为OCP，3为OP</w:t>
      </w:r>
      <w:r>
        <w:rPr>
          <w:rFonts w:asciiTheme="minorEastAsia" w:eastAsiaTheme="minorEastAsia" w:hAnsiTheme="minorEastAsia"/>
          <w:color w:val="000000" w:themeColor="text1"/>
          <w:sz w:val="21"/>
          <w:szCs w:val="21"/>
        </w:rPr>
        <w:t>P。</w:t>
      </w:r>
    </w:p>
    <w:p w:rsidR="00333937" w:rsidRDefault="00AA61F3" w:rsidP="006A24FB">
      <w:pPr>
        <w:pStyle w:val="y"/>
        <w:ind w:right="1021"/>
        <w:jc w:val="both"/>
        <w:rPr>
          <w:rFonts w:asciiTheme="minorEastAsia" w:eastAsiaTheme="minorEastAsia" w:hAnsiTheme="minorEastAsia"/>
          <w:color w:val="000000" w:themeColor="text1"/>
          <w:sz w:val="21"/>
          <w:szCs w:val="21"/>
        </w:rPr>
      </w:pPr>
      <w:r w:rsidRPr="00AA61F3">
        <w:rPr>
          <w:rFonts w:asciiTheme="minorEastAsia" w:eastAsiaTheme="minorEastAsia" w:hAnsiTheme="minorEastAsia"/>
          <w:b/>
          <w:color w:val="FF0000"/>
          <w:sz w:val="21"/>
          <w:szCs w:val="21"/>
        </w:rPr>
        <w:t>注</w:t>
      </w:r>
      <w:r>
        <w:rPr>
          <w:rFonts w:asciiTheme="minorEastAsia" w:eastAsiaTheme="minorEastAsia" w:hAnsiTheme="minorEastAsia"/>
          <w:b/>
          <w:color w:val="FF0000"/>
          <w:sz w:val="21"/>
          <w:szCs w:val="21"/>
        </w:rPr>
        <w:t>4:</w:t>
      </w:r>
      <w:r>
        <w:rPr>
          <w:rFonts w:asciiTheme="minorEastAsia" w:eastAsiaTheme="minorEastAsia" w:hAnsiTheme="minorEastAsia"/>
          <w:color w:val="000000" w:themeColor="text1"/>
          <w:sz w:val="21"/>
          <w:szCs w:val="21"/>
        </w:rPr>
        <w:t>恒压恒流状态读取值为</w:t>
      </w:r>
      <w:r>
        <w:rPr>
          <w:rFonts w:asciiTheme="minorEastAsia" w:eastAsiaTheme="minorEastAsia" w:hAnsiTheme="minorEastAsia" w:hint="eastAsia"/>
          <w:color w:val="000000" w:themeColor="text1"/>
          <w:sz w:val="21"/>
          <w:szCs w:val="21"/>
        </w:rPr>
        <w:t>0和1，0为CV状态，1为CC状态。</w:t>
      </w:r>
    </w:p>
    <w:p w:rsidR="00333937" w:rsidRPr="0009100B" w:rsidRDefault="00AA61F3" w:rsidP="0009100B">
      <w:pPr>
        <w:pStyle w:val="Default"/>
      </w:pPr>
      <w:r w:rsidRPr="00AA61F3">
        <w:rPr>
          <w:rFonts w:asciiTheme="minorEastAsia" w:eastAsiaTheme="minorEastAsia" w:hAnsiTheme="minorEastAsia"/>
          <w:b/>
          <w:color w:val="FF0000"/>
          <w:sz w:val="21"/>
          <w:szCs w:val="21"/>
        </w:rPr>
        <w:t>注</w:t>
      </w:r>
      <w:r>
        <w:rPr>
          <w:rFonts w:asciiTheme="minorEastAsia" w:eastAsiaTheme="minorEastAsia" w:hAnsiTheme="minorEastAsia"/>
          <w:b/>
          <w:color w:val="FF0000"/>
          <w:sz w:val="21"/>
          <w:szCs w:val="21"/>
        </w:rPr>
        <w:t>5:</w:t>
      </w:r>
      <w:r w:rsidR="00E16E4A">
        <w:rPr>
          <w:rFonts w:asciiTheme="minorEastAsia" w:eastAsiaTheme="minorEastAsia" w:hAnsiTheme="minorEastAsia"/>
          <w:color w:val="000000" w:themeColor="text1"/>
          <w:sz w:val="21"/>
          <w:szCs w:val="21"/>
        </w:rPr>
        <w:t>开关输出功能读写值为</w:t>
      </w:r>
      <w:r w:rsidR="00E16E4A">
        <w:rPr>
          <w:rFonts w:asciiTheme="minorEastAsia" w:eastAsiaTheme="minorEastAsia" w:hAnsiTheme="minorEastAsia" w:hint="eastAsia"/>
          <w:color w:val="000000" w:themeColor="text1"/>
          <w:sz w:val="21"/>
          <w:szCs w:val="21"/>
        </w:rPr>
        <w:t>0和1，0为关闭状态，1为打开状态。</w:t>
      </w:r>
    </w:p>
    <w:p w:rsidR="00E16E4A" w:rsidRPr="00AB1E26" w:rsidRDefault="00AB1E26" w:rsidP="00E16E4A">
      <w:pPr>
        <w:pStyle w:val="Default"/>
        <w:rPr>
          <w:rFonts w:asciiTheme="minorEastAsia" w:eastAsiaTheme="minorEastAsia" w:hAnsiTheme="minorEastAsia"/>
          <w:color w:val="FF0000"/>
          <w:sz w:val="21"/>
          <w:szCs w:val="21"/>
        </w:rPr>
      </w:pPr>
      <w:r w:rsidRPr="00AA61F3">
        <w:rPr>
          <w:rFonts w:asciiTheme="minorEastAsia" w:eastAsiaTheme="minorEastAsia" w:hAnsiTheme="minorEastAsia"/>
          <w:b/>
          <w:color w:val="FF0000"/>
          <w:sz w:val="21"/>
          <w:szCs w:val="21"/>
        </w:rPr>
        <w:t>注</w:t>
      </w:r>
      <w:r>
        <w:rPr>
          <w:rFonts w:asciiTheme="minorEastAsia" w:eastAsiaTheme="minorEastAsia" w:hAnsiTheme="minorEastAsia"/>
          <w:b/>
          <w:color w:val="FF0000"/>
          <w:sz w:val="21"/>
          <w:szCs w:val="21"/>
        </w:rPr>
        <w:t>6:</w:t>
      </w:r>
      <w:r w:rsidRPr="00AB1E26">
        <w:rPr>
          <w:rFonts w:asciiTheme="minorEastAsia" w:eastAsiaTheme="minorEastAsia" w:hAnsiTheme="minorEastAsia"/>
          <w:color w:val="000000" w:themeColor="text1"/>
          <w:sz w:val="21"/>
          <w:szCs w:val="21"/>
        </w:rPr>
        <w:t>背光亮度等级读写范围为</w:t>
      </w:r>
      <w:r w:rsidRPr="00AB1E26">
        <w:rPr>
          <w:rFonts w:asciiTheme="minorEastAsia" w:eastAsiaTheme="minorEastAsia" w:hAnsiTheme="minorEastAsia" w:hint="eastAsia"/>
          <w:color w:val="000000" w:themeColor="text1"/>
          <w:sz w:val="21"/>
          <w:szCs w:val="21"/>
        </w:rPr>
        <w:t>0-</w:t>
      </w:r>
      <w:r w:rsidRPr="00AB1E26">
        <w:rPr>
          <w:rFonts w:asciiTheme="minorEastAsia" w:eastAsiaTheme="minorEastAsia" w:hAnsiTheme="minorEastAsia"/>
          <w:color w:val="000000" w:themeColor="text1"/>
          <w:sz w:val="21"/>
          <w:szCs w:val="21"/>
        </w:rPr>
        <w:t>5，</w:t>
      </w:r>
      <w:r w:rsidRPr="00AB1E26">
        <w:rPr>
          <w:rFonts w:asciiTheme="minorEastAsia" w:eastAsiaTheme="minorEastAsia" w:hAnsiTheme="minorEastAsia" w:hint="eastAsia"/>
          <w:color w:val="000000" w:themeColor="text1"/>
          <w:sz w:val="21"/>
          <w:szCs w:val="21"/>
        </w:rPr>
        <w:t>0级最暗，5级最亮。</w:t>
      </w:r>
    </w:p>
    <w:p w:rsidR="00AB1E26" w:rsidRPr="00E16E4A" w:rsidRDefault="00AB1E26" w:rsidP="00E16E4A">
      <w:pPr>
        <w:pStyle w:val="Default"/>
      </w:pPr>
      <w:r w:rsidRPr="00AA61F3">
        <w:rPr>
          <w:rFonts w:asciiTheme="minorEastAsia" w:eastAsiaTheme="minorEastAsia" w:hAnsiTheme="minorEastAsia"/>
          <w:b/>
          <w:color w:val="FF0000"/>
          <w:sz w:val="21"/>
          <w:szCs w:val="21"/>
        </w:rPr>
        <w:t>注</w:t>
      </w:r>
      <w:r>
        <w:rPr>
          <w:rFonts w:asciiTheme="minorEastAsia" w:eastAsiaTheme="minorEastAsia" w:hAnsiTheme="minorEastAsia"/>
          <w:b/>
          <w:color w:val="FF0000"/>
          <w:sz w:val="21"/>
          <w:szCs w:val="21"/>
        </w:rPr>
        <w:t>5:</w:t>
      </w:r>
      <w:r w:rsidRPr="00AB1E26">
        <w:rPr>
          <w:rFonts w:asciiTheme="minorEastAsia" w:eastAsiaTheme="minorEastAsia" w:hAnsiTheme="minorEastAsia"/>
          <w:color w:val="000000" w:themeColor="text1"/>
          <w:sz w:val="21"/>
          <w:szCs w:val="21"/>
        </w:rPr>
        <w:t>快捷调出数据组功能写入值为</w:t>
      </w:r>
      <w:r w:rsidRPr="00AB1E26">
        <w:rPr>
          <w:rFonts w:asciiTheme="minorEastAsia" w:eastAsiaTheme="minorEastAsia" w:hAnsiTheme="minorEastAsia" w:hint="eastAsia"/>
          <w:color w:val="000000" w:themeColor="text1"/>
          <w:sz w:val="21"/>
          <w:szCs w:val="21"/>
        </w:rPr>
        <w:t>0-9，写入后会自动调出对应数据组数据</w:t>
      </w:r>
      <w:r>
        <w:rPr>
          <w:rFonts w:asciiTheme="minorEastAsia" w:eastAsiaTheme="minorEastAsia" w:hAnsiTheme="minorEastAsia" w:hint="eastAsia"/>
          <w:color w:val="000000" w:themeColor="text1"/>
          <w:sz w:val="21"/>
          <w:szCs w:val="21"/>
        </w:rPr>
        <w:t>。</w:t>
      </w:r>
    </w:p>
    <w:p w:rsidR="006A24FB" w:rsidRPr="001B2F70" w:rsidRDefault="006A24FB" w:rsidP="006A24FB">
      <w:pPr>
        <w:pStyle w:val="y"/>
        <w:ind w:right="1021"/>
        <w:jc w:val="both"/>
        <w:rPr>
          <w:rFonts w:asciiTheme="minorEastAsia" w:eastAsiaTheme="minorEastAsia" w:hAnsiTheme="minorEastAsia" w:cs="Arial"/>
          <w:b/>
          <w:bCs/>
          <w:sz w:val="21"/>
          <w:szCs w:val="21"/>
        </w:rPr>
      </w:pPr>
      <w:r w:rsidRPr="001B2F70">
        <w:rPr>
          <w:rFonts w:asciiTheme="minorEastAsia" w:eastAsiaTheme="minorEastAsia" w:hAnsiTheme="minorEastAsia" w:hint="eastAsia"/>
          <w:b/>
          <w:sz w:val="21"/>
          <w:szCs w:val="21"/>
        </w:rPr>
        <w:t>1.4</w:t>
      </w:r>
      <w:r w:rsidRPr="001B2F70">
        <w:rPr>
          <w:rFonts w:asciiTheme="minorEastAsia" w:eastAsiaTheme="minorEastAsia" w:hAnsiTheme="minorEastAsia" w:hint="eastAsia"/>
          <w:b/>
          <w:bCs/>
          <w:sz w:val="21"/>
          <w:szCs w:val="21"/>
        </w:rPr>
        <w:t>错误校验码（</w:t>
      </w:r>
      <w:r w:rsidRPr="001B2F70">
        <w:rPr>
          <w:rFonts w:asciiTheme="minorEastAsia" w:eastAsiaTheme="minorEastAsia" w:hAnsiTheme="minorEastAsia" w:cs="Arial"/>
          <w:b/>
          <w:bCs/>
          <w:sz w:val="21"/>
          <w:szCs w:val="21"/>
        </w:rPr>
        <w:t>CRC</w:t>
      </w:r>
      <w:r w:rsidRPr="001B2F70">
        <w:rPr>
          <w:rFonts w:asciiTheme="minorEastAsia" w:eastAsiaTheme="minorEastAsia" w:hAnsiTheme="minorEastAsia" w:cs="Arial" w:hint="eastAsia"/>
          <w:b/>
          <w:bCs/>
          <w:sz w:val="21"/>
          <w:szCs w:val="21"/>
        </w:rPr>
        <w:t>校验）：</w:t>
      </w:r>
      <w:r w:rsidRPr="001B2F70">
        <w:rPr>
          <w:rFonts w:asciiTheme="minorEastAsia" w:eastAsiaTheme="minorEastAsia" w:hAnsiTheme="minorEastAsia" w:cs="Arial"/>
          <w:b/>
          <w:bCs/>
          <w:sz w:val="21"/>
          <w:szCs w:val="21"/>
        </w:rPr>
        <w:t xml:space="preserve"> </w:t>
      </w:r>
    </w:p>
    <w:p w:rsidR="006A24FB" w:rsidRDefault="006A24FB" w:rsidP="007F3DC8">
      <w:pPr>
        <w:autoSpaceDE w:val="0"/>
        <w:autoSpaceDN w:val="0"/>
        <w:adjustRightInd w:val="0"/>
        <w:ind w:firstLine="420"/>
        <w:jc w:val="left"/>
        <w:rPr>
          <w:rFonts w:asciiTheme="minorEastAsia" w:hAnsiTheme="minorEastAsia"/>
          <w:kern w:val="0"/>
          <w:szCs w:val="21"/>
        </w:rPr>
      </w:pPr>
      <w:r w:rsidRPr="006F5E58">
        <w:rPr>
          <w:rFonts w:asciiTheme="minorEastAsia" w:hAnsiTheme="minorEastAsia" w:hint="eastAsia"/>
          <w:kern w:val="0"/>
          <w:szCs w:val="21"/>
        </w:rPr>
        <w:t>主机或从机可用校验码进行判别接收信息是否正确。由于电子噪声或一些其它干扰，信息在传输过程中有时会发生错误，错误校验码（</w:t>
      </w:r>
      <w:r w:rsidRPr="006F5E58">
        <w:rPr>
          <w:rFonts w:asciiTheme="minorEastAsia" w:hAnsiTheme="minorEastAsia"/>
          <w:kern w:val="0"/>
          <w:szCs w:val="21"/>
        </w:rPr>
        <w:t>CRC</w:t>
      </w:r>
      <w:r w:rsidRPr="006F5E58">
        <w:rPr>
          <w:rFonts w:asciiTheme="minorEastAsia" w:hAnsiTheme="minorEastAsia" w:hint="eastAsia"/>
          <w:kern w:val="0"/>
          <w:szCs w:val="21"/>
        </w:rPr>
        <w:t>）可以检验主机或从机在通讯数据传送过程中的信息是否有误，错误的数据可以放弃（无论是发送还是接收），这样增加了系统的安全和效率。</w:t>
      </w:r>
      <w:r w:rsidRPr="006F5E58">
        <w:rPr>
          <w:rFonts w:asciiTheme="minorEastAsia" w:hAnsiTheme="minorEastAsia"/>
          <w:kern w:val="0"/>
          <w:szCs w:val="21"/>
        </w:rPr>
        <w:t>MODBUS</w:t>
      </w:r>
      <w:r w:rsidRPr="006F5E58">
        <w:rPr>
          <w:rFonts w:asciiTheme="minorEastAsia" w:hAnsiTheme="minorEastAsia" w:hint="eastAsia"/>
          <w:kern w:val="0"/>
          <w:szCs w:val="21"/>
        </w:rPr>
        <w:t>通讯协议的</w:t>
      </w:r>
      <w:r w:rsidRPr="006F5E58">
        <w:rPr>
          <w:rFonts w:asciiTheme="minorEastAsia" w:hAnsiTheme="minorEastAsia"/>
          <w:kern w:val="0"/>
          <w:szCs w:val="21"/>
        </w:rPr>
        <w:t>CRC</w:t>
      </w:r>
      <w:r w:rsidRPr="006F5E58">
        <w:rPr>
          <w:rFonts w:asciiTheme="minorEastAsia" w:hAnsiTheme="minorEastAsia" w:hint="eastAsia"/>
          <w:kern w:val="0"/>
          <w:szCs w:val="21"/>
        </w:rPr>
        <w:t>（冗余循环码）包含</w:t>
      </w:r>
      <w:r w:rsidRPr="006F5E58">
        <w:rPr>
          <w:rFonts w:asciiTheme="minorEastAsia" w:hAnsiTheme="minorEastAsia"/>
          <w:kern w:val="0"/>
          <w:szCs w:val="21"/>
        </w:rPr>
        <w:t>2</w:t>
      </w:r>
      <w:r w:rsidRPr="006F5E58">
        <w:rPr>
          <w:rFonts w:asciiTheme="minorEastAsia" w:hAnsiTheme="minorEastAsia" w:hint="eastAsia"/>
          <w:kern w:val="0"/>
          <w:szCs w:val="21"/>
        </w:rPr>
        <w:t>个字节，即</w:t>
      </w:r>
      <w:r w:rsidRPr="006F5E58">
        <w:rPr>
          <w:rFonts w:asciiTheme="minorEastAsia" w:hAnsiTheme="minorEastAsia"/>
          <w:kern w:val="0"/>
          <w:szCs w:val="21"/>
        </w:rPr>
        <w:t>16</w:t>
      </w:r>
      <w:r w:rsidRPr="006F5E58">
        <w:rPr>
          <w:rFonts w:asciiTheme="minorEastAsia" w:hAnsiTheme="minorEastAsia" w:hint="eastAsia"/>
          <w:kern w:val="0"/>
          <w:szCs w:val="21"/>
        </w:rPr>
        <w:t>位二进制数。</w:t>
      </w:r>
      <w:r w:rsidRPr="006F5E58">
        <w:rPr>
          <w:rFonts w:asciiTheme="minorEastAsia" w:hAnsiTheme="minorEastAsia"/>
          <w:kern w:val="0"/>
          <w:szCs w:val="21"/>
        </w:rPr>
        <w:t>CRC</w:t>
      </w:r>
      <w:r w:rsidRPr="006F5E58">
        <w:rPr>
          <w:rFonts w:asciiTheme="minorEastAsia" w:hAnsiTheme="minorEastAsia" w:hint="eastAsia"/>
          <w:kern w:val="0"/>
          <w:szCs w:val="21"/>
        </w:rPr>
        <w:t>码由发送设备（主机）计算，放置于发送信息帧的尾部。接收信息的设备（从机）再重新计算接收到信息的</w:t>
      </w:r>
      <w:r w:rsidRPr="006F5E58">
        <w:rPr>
          <w:rFonts w:asciiTheme="minorEastAsia" w:hAnsiTheme="minorEastAsia"/>
          <w:kern w:val="0"/>
          <w:szCs w:val="21"/>
        </w:rPr>
        <w:t>CRC</w:t>
      </w:r>
      <w:r w:rsidRPr="006F5E58">
        <w:rPr>
          <w:rFonts w:asciiTheme="minorEastAsia" w:hAnsiTheme="minorEastAsia" w:hint="eastAsia"/>
          <w:kern w:val="0"/>
          <w:szCs w:val="21"/>
        </w:rPr>
        <w:t>，比较计算得到的</w:t>
      </w:r>
      <w:r w:rsidRPr="006F5E58">
        <w:rPr>
          <w:rFonts w:asciiTheme="minorEastAsia" w:hAnsiTheme="minorEastAsia"/>
          <w:kern w:val="0"/>
          <w:szCs w:val="21"/>
        </w:rPr>
        <w:t>CRC</w:t>
      </w:r>
      <w:r w:rsidRPr="006F5E58">
        <w:rPr>
          <w:rFonts w:asciiTheme="minorEastAsia" w:hAnsiTheme="minorEastAsia" w:hint="eastAsia"/>
          <w:kern w:val="0"/>
          <w:szCs w:val="21"/>
        </w:rPr>
        <w:t>是否与接收到的相符，如果两者不相符，则表明出错。</w:t>
      </w:r>
      <w:r w:rsidR="00F01956">
        <w:rPr>
          <w:rFonts w:asciiTheme="minorEastAsia" w:hAnsiTheme="minorEastAsia" w:hint="eastAsia"/>
          <w:kern w:val="0"/>
          <w:szCs w:val="21"/>
        </w:rPr>
        <w:t>C</w:t>
      </w:r>
      <w:r w:rsidR="00F01956">
        <w:rPr>
          <w:rFonts w:asciiTheme="minorEastAsia" w:hAnsiTheme="minorEastAsia"/>
          <w:kern w:val="0"/>
          <w:szCs w:val="21"/>
        </w:rPr>
        <w:t>RC校验码发送时低位在前，高位在后。</w:t>
      </w:r>
    </w:p>
    <w:p w:rsidR="007F3DC8" w:rsidRPr="006F5E58" w:rsidRDefault="007F3DC8" w:rsidP="007F3DC8">
      <w:pPr>
        <w:autoSpaceDE w:val="0"/>
        <w:autoSpaceDN w:val="0"/>
        <w:adjustRightInd w:val="0"/>
        <w:ind w:firstLine="420"/>
        <w:jc w:val="left"/>
        <w:rPr>
          <w:rFonts w:asciiTheme="minorEastAsia" w:hAnsiTheme="minorEastAsia"/>
          <w:kern w:val="0"/>
          <w:szCs w:val="21"/>
        </w:rPr>
      </w:pPr>
    </w:p>
    <w:p w:rsidR="006A24FB" w:rsidRPr="001B2F70" w:rsidRDefault="006A24FB" w:rsidP="007F3DC8">
      <w:pPr>
        <w:autoSpaceDE w:val="0"/>
        <w:autoSpaceDN w:val="0"/>
        <w:adjustRightInd w:val="0"/>
        <w:jc w:val="left"/>
        <w:rPr>
          <w:rFonts w:asciiTheme="minorEastAsia" w:hAnsiTheme="minorEastAsia"/>
          <w:b/>
          <w:bCs/>
          <w:kern w:val="0"/>
          <w:szCs w:val="21"/>
        </w:rPr>
      </w:pPr>
      <w:r w:rsidRPr="001B2F70">
        <w:rPr>
          <w:rFonts w:asciiTheme="minorEastAsia" w:hAnsiTheme="minorEastAsia"/>
          <w:b/>
          <w:bCs/>
          <w:kern w:val="0"/>
          <w:szCs w:val="21"/>
        </w:rPr>
        <w:t>CRC</w:t>
      </w:r>
      <w:r w:rsidR="007144A4">
        <w:rPr>
          <w:rFonts w:asciiTheme="minorEastAsia" w:hAnsiTheme="minorEastAsia" w:hint="eastAsia"/>
          <w:b/>
          <w:bCs/>
          <w:kern w:val="0"/>
          <w:szCs w:val="21"/>
        </w:rPr>
        <w:t>码的计算方法</w:t>
      </w:r>
      <w:r w:rsidRPr="001B2F70">
        <w:rPr>
          <w:rFonts w:asciiTheme="minorEastAsia" w:hAnsiTheme="minorEastAsia" w:hint="eastAsia"/>
          <w:b/>
          <w:bCs/>
          <w:kern w:val="0"/>
          <w:szCs w:val="21"/>
        </w:rPr>
        <w:t>：</w:t>
      </w:r>
    </w:p>
    <w:p w:rsidR="006A24FB" w:rsidRPr="006F5E58" w:rsidRDefault="00683B0B" w:rsidP="001B2F70">
      <w:pPr>
        <w:autoSpaceDE w:val="0"/>
        <w:autoSpaceDN w:val="0"/>
        <w:adjustRightInd w:val="0"/>
        <w:ind w:firstLineChars="200" w:firstLine="420"/>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1</w:t>
      </w:r>
      <w:r>
        <w:rPr>
          <w:rFonts w:asciiTheme="minorEastAsia" w:hAnsiTheme="minorEastAsia" w:hint="eastAsia"/>
          <w:kern w:val="0"/>
          <w:szCs w:val="21"/>
        </w:rPr>
        <w:t>)</w:t>
      </w:r>
      <w:r w:rsidR="006A24FB" w:rsidRPr="006F5E58">
        <w:rPr>
          <w:rFonts w:asciiTheme="minorEastAsia" w:hAnsiTheme="minorEastAsia" w:hint="eastAsia"/>
          <w:kern w:val="0"/>
          <w:szCs w:val="21"/>
        </w:rPr>
        <w:t>预置</w:t>
      </w:r>
      <w:r w:rsidR="006A24FB" w:rsidRPr="006F5E58">
        <w:rPr>
          <w:rFonts w:asciiTheme="minorEastAsia" w:hAnsiTheme="minorEastAsia"/>
          <w:kern w:val="0"/>
          <w:szCs w:val="21"/>
        </w:rPr>
        <w:t>1</w:t>
      </w:r>
      <w:r w:rsidR="006A24FB" w:rsidRPr="006F5E58">
        <w:rPr>
          <w:rFonts w:asciiTheme="minorEastAsia" w:hAnsiTheme="minorEastAsia" w:hint="eastAsia"/>
          <w:kern w:val="0"/>
          <w:szCs w:val="21"/>
        </w:rPr>
        <w:t>个</w:t>
      </w:r>
      <w:r w:rsidR="006A24FB" w:rsidRPr="006F5E58">
        <w:rPr>
          <w:rFonts w:asciiTheme="minorEastAsia" w:hAnsiTheme="minorEastAsia"/>
          <w:kern w:val="0"/>
          <w:szCs w:val="21"/>
        </w:rPr>
        <w:t>16</w:t>
      </w:r>
      <w:r w:rsidR="006A24FB" w:rsidRPr="006F5E58">
        <w:rPr>
          <w:rFonts w:asciiTheme="minorEastAsia" w:hAnsiTheme="minorEastAsia" w:hint="eastAsia"/>
          <w:kern w:val="0"/>
          <w:szCs w:val="21"/>
        </w:rPr>
        <w:t>位的寄存器为十六进制</w:t>
      </w:r>
      <w:r w:rsidR="006A24FB" w:rsidRPr="006F5E58">
        <w:rPr>
          <w:rFonts w:asciiTheme="minorEastAsia" w:hAnsiTheme="minorEastAsia"/>
          <w:kern w:val="0"/>
          <w:szCs w:val="21"/>
        </w:rPr>
        <w:t>FFFF</w:t>
      </w:r>
      <w:r w:rsidR="006A24FB" w:rsidRPr="006F5E58">
        <w:rPr>
          <w:rFonts w:asciiTheme="minorEastAsia" w:hAnsiTheme="minorEastAsia" w:hint="eastAsia"/>
          <w:kern w:val="0"/>
          <w:szCs w:val="21"/>
        </w:rPr>
        <w:t>（即全为</w:t>
      </w:r>
      <w:r w:rsidR="006A24FB" w:rsidRPr="006F5E58">
        <w:rPr>
          <w:rFonts w:asciiTheme="minorEastAsia" w:hAnsiTheme="minorEastAsia"/>
          <w:kern w:val="0"/>
          <w:szCs w:val="21"/>
        </w:rPr>
        <w:t>1</w:t>
      </w:r>
      <w:r w:rsidR="006A24FB" w:rsidRPr="006F5E58">
        <w:rPr>
          <w:rFonts w:asciiTheme="minorEastAsia" w:hAnsiTheme="minorEastAsia" w:hint="eastAsia"/>
          <w:kern w:val="0"/>
          <w:szCs w:val="21"/>
        </w:rPr>
        <w:t>）</w:t>
      </w:r>
      <w:r>
        <w:rPr>
          <w:rFonts w:asciiTheme="minorEastAsia" w:hAnsiTheme="minorEastAsia" w:hint="eastAsia"/>
          <w:kern w:val="0"/>
          <w:szCs w:val="21"/>
        </w:rPr>
        <w:t>;</w:t>
      </w:r>
      <w:r w:rsidR="006A24FB" w:rsidRPr="006F5E58">
        <w:rPr>
          <w:rFonts w:asciiTheme="minorEastAsia" w:hAnsiTheme="minorEastAsia" w:hint="eastAsia"/>
          <w:kern w:val="0"/>
          <w:szCs w:val="21"/>
        </w:rPr>
        <w:t>称此寄存器为</w:t>
      </w:r>
      <w:r w:rsidR="006A24FB" w:rsidRPr="006F5E58">
        <w:rPr>
          <w:rFonts w:asciiTheme="minorEastAsia" w:hAnsiTheme="minorEastAsia"/>
          <w:kern w:val="0"/>
          <w:szCs w:val="21"/>
        </w:rPr>
        <w:t>CRC</w:t>
      </w:r>
      <w:r w:rsidR="006A24FB" w:rsidRPr="006F5E58">
        <w:rPr>
          <w:rFonts w:asciiTheme="minorEastAsia" w:hAnsiTheme="minorEastAsia" w:hint="eastAsia"/>
          <w:kern w:val="0"/>
          <w:szCs w:val="21"/>
        </w:rPr>
        <w:t>寄存器</w:t>
      </w:r>
      <w:r>
        <w:rPr>
          <w:rFonts w:asciiTheme="minorEastAsia" w:hAnsiTheme="minorEastAsia" w:hint="eastAsia"/>
          <w:kern w:val="0"/>
          <w:szCs w:val="21"/>
        </w:rPr>
        <w:t>;</w:t>
      </w:r>
    </w:p>
    <w:p w:rsidR="006A24FB" w:rsidRPr="006F5E58" w:rsidRDefault="00683B0B" w:rsidP="001B2F70">
      <w:pPr>
        <w:autoSpaceDE w:val="0"/>
        <w:autoSpaceDN w:val="0"/>
        <w:adjustRightInd w:val="0"/>
        <w:ind w:leftChars="200" w:left="630" w:hangingChars="100" w:hanging="210"/>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2</w:t>
      </w:r>
      <w:r>
        <w:rPr>
          <w:rFonts w:asciiTheme="minorEastAsia" w:hAnsiTheme="minorEastAsia" w:hint="eastAsia"/>
          <w:kern w:val="0"/>
          <w:szCs w:val="21"/>
        </w:rPr>
        <w:t>)</w:t>
      </w:r>
      <w:r w:rsidR="006A24FB" w:rsidRPr="006F5E58">
        <w:rPr>
          <w:rFonts w:asciiTheme="minorEastAsia" w:hAnsiTheme="minorEastAsia" w:hint="eastAsia"/>
          <w:kern w:val="0"/>
          <w:szCs w:val="21"/>
        </w:rPr>
        <w:t>把第一个</w:t>
      </w:r>
      <w:r w:rsidR="006A24FB" w:rsidRPr="006F5E58">
        <w:rPr>
          <w:rFonts w:asciiTheme="minorEastAsia" w:hAnsiTheme="minorEastAsia"/>
          <w:kern w:val="0"/>
          <w:szCs w:val="21"/>
        </w:rPr>
        <w:t>8</w:t>
      </w:r>
      <w:r w:rsidR="006A24FB" w:rsidRPr="006F5E58">
        <w:rPr>
          <w:rFonts w:asciiTheme="minorEastAsia" w:hAnsiTheme="minorEastAsia" w:hint="eastAsia"/>
          <w:kern w:val="0"/>
          <w:szCs w:val="21"/>
        </w:rPr>
        <w:t>位二进制数据（既通讯信息帧的第一个字节）与</w:t>
      </w:r>
      <w:r w:rsidR="006A24FB" w:rsidRPr="006F5E58">
        <w:rPr>
          <w:rFonts w:asciiTheme="minorEastAsia" w:hAnsiTheme="minorEastAsia"/>
          <w:kern w:val="0"/>
          <w:szCs w:val="21"/>
        </w:rPr>
        <w:t>16</w:t>
      </w:r>
      <w:r w:rsidR="006A24FB" w:rsidRPr="006F5E58">
        <w:rPr>
          <w:rFonts w:asciiTheme="minorEastAsia" w:hAnsiTheme="minorEastAsia" w:hint="eastAsia"/>
          <w:kern w:val="0"/>
          <w:szCs w:val="21"/>
        </w:rPr>
        <w:t>位的</w:t>
      </w:r>
      <w:r w:rsidR="006A24FB" w:rsidRPr="006F5E58">
        <w:rPr>
          <w:rFonts w:asciiTheme="minorEastAsia" w:hAnsiTheme="minorEastAsia"/>
          <w:kern w:val="0"/>
          <w:szCs w:val="21"/>
        </w:rPr>
        <w:t>CRC</w:t>
      </w:r>
      <w:r w:rsidR="006A24FB" w:rsidRPr="006F5E58">
        <w:rPr>
          <w:rFonts w:asciiTheme="minorEastAsia" w:hAnsiTheme="minorEastAsia" w:hint="eastAsia"/>
          <w:kern w:val="0"/>
          <w:szCs w:val="21"/>
        </w:rPr>
        <w:t>寄存器的低</w:t>
      </w:r>
      <w:r w:rsidR="006A24FB" w:rsidRPr="006F5E58">
        <w:rPr>
          <w:rFonts w:asciiTheme="minorEastAsia" w:hAnsiTheme="minorEastAsia"/>
          <w:kern w:val="0"/>
          <w:szCs w:val="21"/>
        </w:rPr>
        <w:t>8</w:t>
      </w:r>
      <w:r w:rsidR="006A24FB" w:rsidRPr="006F5E58">
        <w:rPr>
          <w:rFonts w:asciiTheme="minorEastAsia" w:hAnsiTheme="minorEastAsia" w:hint="eastAsia"/>
          <w:kern w:val="0"/>
          <w:szCs w:val="21"/>
        </w:rPr>
        <w:t>位相异或，把结果放于</w:t>
      </w:r>
      <w:r w:rsidR="006A24FB" w:rsidRPr="006F5E58">
        <w:rPr>
          <w:rFonts w:asciiTheme="minorEastAsia" w:hAnsiTheme="minorEastAsia"/>
          <w:kern w:val="0"/>
          <w:szCs w:val="21"/>
        </w:rPr>
        <w:t>CRC</w:t>
      </w:r>
      <w:r w:rsidR="006A24FB" w:rsidRPr="006F5E58">
        <w:rPr>
          <w:rFonts w:asciiTheme="minorEastAsia" w:hAnsiTheme="minorEastAsia" w:hint="eastAsia"/>
          <w:kern w:val="0"/>
          <w:szCs w:val="21"/>
        </w:rPr>
        <w:t>寄存器</w:t>
      </w:r>
      <w:r>
        <w:rPr>
          <w:rFonts w:asciiTheme="minorEastAsia" w:hAnsiTheme="minorEastAsia" w:hint="eastAsia"/>
          <w:kern w:val="0"/>
          <w:szCs w:val="21"/>
        </w:rPr>
        <w:t>;</w:t>
      </w:r>
    </w:p>
    <w:p w:rsidR="006A24FB" w:rsidRPr="006F5E58" w:rsidRDefault="00683B0B" w:rsidP="001B2F70">
      <w:pPr>
        <w:autoSpaceDE w:val="0"/>
        <w:autoSpaceDN w:val="0"/>
        <w:adjustRightInd w:val="0"/>
        <w:ind w:firstLineChars="200" w:firstLine="420"/>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3</w:t>
      </w:r>
      <w:r>
        <w:rPr>
          <w:rFonts w:asciiTheme="minorEastAsia" w:hAnsiTheme="minorEastAsia" w:hint="eastAsia"/>
          <w:kern w:val="0"/>
          <w:szCs w:val="21"/>
        </w:rPr>
        <w:t>)</w:t>
      </w:r>
      <w:r w:rsidR="006A24FB" w:rsidRPr="006F5E58">
        <w:rPr>
          <w:rFonts w:asciiTheme="minorEastAsia" w:hAnsiTheme="minorEastAsia" w:hint="eastAsia"/>
          <w:kern w:val="0"/>
          <w:szCs w:val="21"/>
        </w:rPr>
        <w:t>把</w:t>
      </w:r>
      <w:r w:rsidR="006A24FB" w:rsidRPr="006F5E58">
        <w:rPr>
          <w:rFonts w:asciiTheme="minorEastAsia" w:hAnsiTheme="minorEastAsia"/>
          <w:kern w:val="0"/>
          <w:szCs w:val="21"/>
        </w:rPr>
        <w:t>CRC</w:t>
      </w:r>
      <w:r w:rsidR="006A24FB" w:rsidRPr="006F5E58">
        <w:rPr>
          <w:rFonts w:asciiTheme="minorEastAsia" w:hAnsiTheme="minorEastAsia" w:hint="eastAsia"/>
          <w:kern w:val="0"/>
          <w:szCs w:val="21"/>
        </w:rPr>
        <w:t>寄存器的内容右移一位（朝低位）用</w:t>
      </w:r>
      <w:r w:rsidR="006A24FB" w:rsidRPr="006F5E58">
        <w:rPr>
          <w:rFonts w:asciiTheme="minorEastAsia" w:hAnsiTheme="minorEastAsia"/>
          <w:kern w:val="0"/>
          <w:szCs w:val="21"/>
        </w:rPr>
        <w:t>0</w:t>
      </w:r>
      <w:r w:rsidR="006A24FB" w:rsidRPr="006F5E58">
        <w:rPr>
          <w:rFonts w:asciiTheme="minorEastAsia" w:hAnsiTheme="minorEastAsia" w:hint="eastAsia"/>
          <w:kern w:val="0"/>
          <w:szCs w:val="21"/>
        </w:rPr>
        <w:t>填补最高位，并检查右移后的移出位</w:t>
      </w:r>
      <w:r>
        <w:rPr>
          <w:rFonts w:asciiTheme="minorEastAsia" w:hAnsiTheme="minorEastAsia" w:hint="eastAsia"/>
          <w:kern w:val="0"/>
          <w:szCs w:val="21"/>
        </w:rPr>
        <w:t>;</w:t>
      </w:r>
    </w:p>
    <w:p w:rsidR="006A24FB" w:rsidRPr="006F5E58" w:rsidRDefault="00683B0B" w:rsidP="001B2F70">
      <w:pPr>
        <w:autoSpaceDE w:val="0"/>
        <w:autoSpaceDN w:val="0"/>
        <w:adjustRightInd w:val="0"/>
        <w:ind w:leftChars="200" w:left="630" w:hangingChars="100" w:hanging="210"/>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4</w:t>
      </w:r>
      <w:r>
        <w:rPr>
          <w:rFonts w:asciiTheme="minorEastAsia" w:hAnsiTheme="minorEastAsia" w:hint="eastAsia"/>
          <w:kern w:val="0"/>
          <w:szCs w:val="21"/>
        </w:rPr>
        <w:t>)</w:t>
      </w:r>
      <w:r w:rsidR="006A24FB" w:rsidRPr="006F5E58">
        <w:rPr>
          <w:rFonts w:asciiTheme="minorEastAsia" w:hAnsiTheme="minorEastAsia" w:hint="eastAsia"/>
          <w:kern w:val="0"/>
          <w:szCs w:val="21"/>
        </w:rPr>
        <w:t>如果移出位为</w:t>
      </w:r>
      <w:r w:rsidR="006A24FB" w:rsidRPr="006F5E58">
        <w:rPr>
          <w:rFonts w:asciiTheme="minorEastAsia" w:hAnsiTheme="minorEastAsia"/>
          <w:kern w:val="0"/>
          <w:szCs w:val="21"/>
        </w:rPr>
        <w:t>0</w:t>
      </w:r>
      <w:r w:rsidR="006A24FB" w:rsidRPr="006F5E58">
        <w:rPr>
          <w:rFonts w:asciiTheme="minorEastAsia" w:hAnsiTheme="minorEastAsia" w:hint="eastAsia"/>
          <w:kern w:val="0"/>
          <w:szCs w:val="21"/>
        </w:rPr>
        <w:t>：重复第</w:t>
      </w:r>
      <w:r w:rsidR="006A24FB" w:rsidRPr="006F5E58">
        <w:rPr>
          <w:rFonts w:asciiTheme="minorEastAsia" w:hAnsiTheme="minorEastAsia"/>
          <w:kern w:val="0"/>
          <w:szCs w:val="21"/>
        </w:rPr>
        <w:t>3</w:t>
      </w:r>
      <w:r w:rsidR="006A24FB" w:rsidRPr="006F5E58">
        <w:rPr>
          <w:rFonts w:asciiTheme="minorEastAsia" w:hAnsiTheme="minorEastAsia" w:hint="eastAsia"/>
          <w:kern w:val="0"/>
          <w:szCs w:val="21"/>
        </w:rPr>
        <w:t>步（再次右移一位）</w:t>
      </w:r>
      <w:r>
        <w:rPr>
          <w:rFonts w:asciiTheme="minorEastAsia" w:hAnsiTheme="minorEastAsia" w:hint="eastAsia"/>
          <w:kern w:val="0"/>
          <w:szCs w:val="21"/>
        </w:rPr>
        <w:t>;</w:t>
      </w:r>
      <w:r w:rsidR="006A24FB" w:rsidRPr="006F5E58">
        <w:rPr>
          <w:rFonts w:asciiTheme="minorEastAsia" w:hAnsiTheme="minorEastAsia" w:hint="eastAsia"/>
          <w:kern w:val="0"/>
          <w:szCs w:val="21"/>
        </w:rPr>
        <w:t>如果移出位为</w:t>
      </w:r>
      <w:r w:rsidR="006A24FB" w:rsidRPr="006F5E58">
        <w:rPr>
          <w:rFonts w:asciiTheme="minorEastAsia" w:hAnsiTheme="minorEastAsia"/>
          <w:kern w:val="0"/>
          <w:szCs w:val="21"/>
        </w:rPr>
        <w:t>1</w:t>
      </w:r>
      <w:r w:rsidR="006A24FB" w:rsidRPr="006F5E58">
        <w:rPr>
          <w:rFonts w:asciiTheme="minorEastAsia" w:hAnsiTheme="minorEastAsia" w:hint="eastAsia"/>
          <w:kern w:val="0"/>
          <w:szCs w:val="21"/>
        </w:rPr>
        <w:t>：</w:t>
      </w:r>
      <w:r w:rsidR="006A24FB" w:rsidRPr="006F5E58">
        <w:rPr>
          <w:rFonts w:asciiTheme="minorEastAsia" w:hAnsiTheme="minorEastAsia"/>
          <w:kern w:val="0"/>
          <w:szCs w:val="21"/>
        </w:rPr>
        <w:t>CRC</w:t>
      </w:r>
      <w:r w:rsidR="006A24FB" w:rsidRPr="006F5E58">
        <w:rPr>
          <w:rFonts w:asciiTheme="minorEastAsia" w:hAnsiTheme="minorEastAsia" w:hint="eastAsia"/>
          <w:kern w:val="0"/>
          <w:szCs w:val="21"/>
        </w:rPr>
        <w:t>寄存器与多项式</w:t>
      </w:r>
      <w:r w:rsidR="006A24FB" w:rsidRPr="006F5E58">
        <w:rPr>
          <w:rFonts w:asciiTheme="minorEastAsia" w:hAnsiTheme="minorEastAsia"/>
          <w:kern w:val="0"/>
          <w:szCs w:val="21"/>
        </w:rPr>
        <w:t>A001</w:t>
      </w:r>
      <w:r w:rsidR="006A24FB" w:rsidRPr="006F5E58">
        <w:rPr>
          <w:rFonts w:asciiTheme="minorEastAsia" w:hAnsiTheme="minorEastAsia" w:hint="eastAsia"/>
          <w:kern w:val="0"/>
          <w:szCs w:val="21"/>
        </w:rPr>
        <w:t>（</w:t>
      </w:r>
      <w:r w:rsidR="006A24FB" w:rsidRPr="006F5E58">
        <w:rPr>
          <w:rFonts w:asciiTheme="minorEastAsia" w:hAnsiTheme="minorEastAsia"/>
          <w:kern w:val="0"/>
          <w:szCs w:val="21"/>
        </w:rPr>
        <w:t>1010 0000 0000 0001</w:t>
      </w:r>
      <w:r w:rsidR="006A24FB" w:rsidRPr="006F5E58">
        <w:rPr>
          <w:rFonts w:asciiTheme="minorEastAsia" w:hAnsiTheme="minorEastAsia" w:hint="eastAsia"/>
          <w:kern w:val="0"/>
          <w:szCs w:val="21"/>
        </w:rPr>
        <w:t>）进行异或</w:t>
      </w:r>
      <w:r>
        <w:rPr>
          <w:rFonts w:asciiTheme="minorEastAsia" w:hAnsiTheme="minorEastAsia" w:hint="eastAsia"/>
          <w:kern w:val="0"/>
          <w:szCs w:val="21"/>
        </w:rPr>
        <w:t>;</w:t>
      </w:r>
    </w:p>
    <w:p w:rsidR="006A24FB" w:rsidRPr="006F5E58" w:rsidRDefault="00683B0B" w:rsidP="001B2F70">
      <w:pPr>
        <w:autoSpaceDE w:val="0"/>
        <w:autoSpaceDN w:val="0"/>
        <w:adjustRightInd w:val="0"/>
        <w:ind w:firstLineChars="200" w:firstLine="420"/>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5</w:t>
      </w:r>
      <w:r>
        <w:rPr>
          <w:rFonts w:asciiTheme="minorEastAsia" w:hAnsiTheme="minorEastAsia" w:hint="eastAsia"/>
          <w:kern w:val="0"/>
          <w:szCs w:val="21"/>
        </w:rPr>
        <w:t>)</w:t>
      </w:r>
      <w:r w:rsidR="006A24FB" w:rsidRPr="006F5E58">
        <w:rPr>
          <w:rFonts w:asciiTheme="minorEastAsia" w:hAnsiTheme="minorEastAsia" w:hint="eastAsia"/>
          <w:kern w:val="0"/>
          <w:szCs w:val="21"/>
        </w:rPr>
        <w:t>重复步骤</w:t>
      </w:r>
      <w:r w:rsidR="006A24FB" w:rsidRPr="006F5E58">
        <w:rPr>
          <w:rFonts w:asciiTheme="minorEastAsia" w:hAnsiTheme="minorEastAsia"/>
          <w:kern w:val="0"/>
          <w:szCs w:val="21"/>
        </w:rPr>
        <w:t>3</w:t>
      </w:r>
      <w:r w:rsidR="006A24FB" w:rsidRPr="006F5E58">
        <w:rPr>
          <w:rFonts w:asciiTheme="minorEastAsia" w:hAnsiTheme="minorEastAsia" w:hint="eastAsia"/>
          <w:kern w:val="0"/>
          <w:szCs w:val="21"/>
        </w:rPr>
        <w:t>和</w:t>
      </w:r>
      <w:r w:rsidR="006A24FB" w:rsidRPr="006F5E58">
        <w:rPr>
          <w:rFonts w:asciiTheme="minorEastAsia" w:hAnsiTheme="minorEastAsia"/>
          <w:kern w:val="0"/>
          <w:szCs w:val="21"/>
        </w:rPr>
        <w:t>4</w:t>
      </w:r>
      <w:r w:rsidR="006A24FB" w:rsidRPr="006F5E58">
        <w:rPr>
          <w:rFonts w:asciiTheme="minorEastAsia" w:hAnsiTheme="minorEastAsia" w:hint="eastAsia"/>
          <w:kern w:val="0"/>
          <w:szCs w:val="21"/>
        </w:rPr>
        <w:t>，直到右移</w:t>
      </w:r>
      <w:r w:rsidR="006A24FB" w:rsidRPr="006F5E58">
        <w:rPr>
          <w:rFonts w:asciiTheme="minorEastAsia" w:hAnsiTheme="minorEastAsia"/>
          <w:kern w:val="0"/>
          <w:szCs w:val="21"/>
        </w:rPr>
        <w:t>8</w:t>
      </w:r>
      <w:r w:rsidR="006A24FB" w:rsidRPr="006F5E58">
        <w:rPr>
          <w:rFonts w:asciiTheme="minorEastAsia" w:hAnsiTheme="minorEastAsia" w:hint="eastAsia"/>
          <w:kern w:val="0"/>
          <w:szCs w:val="21"/>
        </w:rPr>
        <w:t>次，这样整个</w:t>
      </w:r>
      <w:r w:rsidR="006A24FB" w:rsidRPr="006F5E58">
        <w:rPr>
          <w:rFonts w:asciiTheme="minorEastAsia" w:hAnsiTheme="minorEastAsia"/>
          <w:kern w:val="0"/>
          <w:szCs w:val="21"/>
        </w:rPr>
        <w:t>8</w:t>
      </w:r>
      <w:r w:rsidR="006A24FB" w:rsidRPr="006F5E58">
        <w:rPr>
          <w:rFonts w:asciiTheme="minorEastAsia" w:hAnsiTheme="minorEastAsia" w:hint="eastAsia"/>
          <w:kern w:val="0"/>
          <w:szCs w:val="21"/>
        </w:rPr>
        <w:t>位数据全部进行了处理</w:t>
      </w:r>
      <w:r>
        <w:rPr>
          <w:rFonts w:asciiTheme="minorEastAsia" w:hAnsiTheme="minorEastAsia" w:hint="eastAsia"/>
          <w:kern w:val="0"/>
          <w:szCs w:val="21"/>
        </w:rPr>
        <w:t>;</w:t>
      </w:r>
      <w:r w:rsidR="006A24FB" w:rsidRPr="006F5E58">
        <w:rPr>
          <w:rFonts w:asciiTheme="minorEastAsia" w:hAnsiTheme="minorEastAsia"/>
          <w:kern w:val="0"/>
          <w:szCs w:val="21"/>
        </w:rPr>
        <w:t xml:space="preserve"> </w:t>
      </w:r>
    </w:p>
    <w:p w:rsidR="006A24FB" w:rsidRPr="006F5E58" w:rsidRDefault="00683B0B" w:rsidP="001B2F70">
      <w:pPr>
        <w:autoSpaceDE w:val="0"/>
        <w:autoSpaceDN w:val="0"/>
        <w:adjustRightInd w:val="0"/>
        <w:ind w:firstLineChars="200" w:firstLine="420"/>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6</w:t>
      </w:r>
      <w:r>
        <w:rPr>
          <w:rFonts w:asciiTheme="minorEastAsia" w:hAnsiTheme="minorEastAsia" w:hint="eastAsia"/>
          <w:kern w:val="0"/>
          <w:szCs w:val="21"/>
        </w:rPr>
        <w:t>)</w:t>
      </w:r>
      <w:r w:rsidR="006A24FB" w:rsidRPr="006F5E58">
        <w:rPr>
          <w:rFonts w:asciiTheme="minorEastAsia" w:hAnsiTheme="minorEastAsia" w:hint="eastAsia"/>
          <w:kern w:val="0"/>
          <w:szCs w:val="21"/>
        </w:rPr>
        <w:t>重复步骤</w:t>
      </w:r>
      <w:r w:rsidR="006A24FB" w:rsidRPr="006F5E58">
        <w:rPr>
          <w:rFonts w:asciiTheme="minorEastAsia" w:hAnsiTheme="minorEastAsia"/>
          <w:kern w:val="0"/>
          <w:szCs w:val="21"/>
        </w:rPr>
        <w:t>2</w:t>
      </w:r>
      <w:r w:rsidR="006A24FB" w:rsidRPr="006F5E58">
        <w:rPr>
          <w:rFonts w:asciiTheme="minorEastAsia" w:hAnsiTheme="minorEastAsia" w:hint="eastAsia"/>
          <w:kern w:val="0"/>
          <w:szCs w:val="21"/>
        </w:rPr>
        <w:t>到步骤</w:t>
      </w:r>
      <w:r w:rsidR="006A24FB" w:rsidRPr="006F5E58">
        <w:rPr>
          <w:rFonts w:asciiTheme="minorEastAsia" w:hAnsiTheme="minorEastAsia"/>
          <w:kern w:val="0"/>
          <w:szCs w:val="21"/>
        </w:rPr>
        <w:t>5</w:t>
      </w:r>
      <w:r w:rsidR="006A24FB" w:rsidRPr="006F5E58">
        <w:rPr>
          <w:rFonts w:asciiTheme="minorEastAsia" w:hAnsiTheme="minorEastAsia" w:hint="eastAsia"/>
          <w:kern w:val="0"/>
          <w:szCs w:val="21"/>
        </w:rPr>
        <w:t>，进行通讯信息帧下一个字节的处理</w:t>
      </w:r>
      <w:r>
        <w:rPr>
          <w:rFonts w:asciiTheme="minorEastAsia" w:hAnsiTheme="minorEastAsia" w:hint="eastAsia"/>
          <w:kern w:val="0"/>
          <w:szCs w:val="21"/>
        </w:rPr>
        <w:t>;</w:t>
      </w:r>
      <w:r w:rsidR="006A24FB" w:rsidRPr="006F5E58">
        <w:rPr>
          <w:rFonts w:asciiTheme="minorEastAsia" w:hAnsiTheme="minorEastAsia"/>
          <w:kern w:val="0"/>
          <w:szCs w:val="21"/>
        </w:rPr>
        <w:t xml:space="preserve"> </w:t>
      </w:r>
    </w:p>
    <w:p w:rsidR="006A24FB" w:rsidRPr="006F5E58" w:rsidRDefault="00683B0B" w:rsidP="001B2F70">
      <w:pPr>
        <w:autoSpaceDE w:val="0"/>
        <w:autoSpaceDN w:val="0"/>
        <w:adjustRightInd w:val="0"/>
        <w:ind w:leftChars="200" w:left="735" w:hangingChars="150" w:hanging="315"/>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7</w:t>
      </w:r>
      <w:r>
        <w:rPr>
          <w:rFonts w:asciiTheme="minorEastAsia" w:hAnsiTheme="minorEastAsia" w:hint="eastAsia"/>
          <w:kern w:val="0"/>
          <w:szCs w:val="21"/>
        </w:rPr>
        <w:t>)</w:t>
      </w:r>
      <w:r w:rsidR="006A24FB" w:rsidRPr="006F5E58">
        <w:rPr>
          <w:rFonts w:asciiTheme="minorEastAsia" w:hAnsiTheme="minorEastAsia" w:hint="eastAsia"/>
          <w:kern w:val="0"/>
          <w:szCs w:val="21"/>
        </w:rPr>
        <w:t>将该通讯信息帧所有字节按上述步骤计算完成后，得到的</w:t>
      </w:r>
      <w:r w:rsidR="006A24FB" w:rsidRPr="006F5E58">
        <w:rPr>
          <w:rFonts w:asciiTheme="minorEastAsia" w:hAnsiTheme="minorEastAsia"/>
          <w:kern w:val="0"/>
          <w:szCs w:val="21"/>
        </w:rPr>
        <w:t>16</w:t>
      </w:r>
      <w:r w:rsidR="006A24FB" w:rsidRPr="006F5E58">
        <w:rPr>
          <w:rFonts w:asciiTheme="minorEastAsia" w:hAnsiTheme="minorEastAsia" w:hint="eastAsia"/>
          <w:kern w:val="0"/>
          <w:szCs w:val="21"/>
        </w:rPr>
        <w:t>位</w:t>
      </w:r>
      <w:r w:rsidR="006A24FB" w:rsidRPr="006F5E58">
        <w:rPr>
          <w:rFonts w:asciiTheme="minorEastAsia" w:hAnsiTheme="minorEastAsia"/>
          <w:kern w:val="0"/>
          <w:szCs w:val="21"/>
        </w:rPr>
        <w:t>CRC</w:t>
      </w:r>
      <w:r w:rsidR="006A24FB" w:rsidRPr="006F5E58">
        <w:rPr>
          <w:rFonts w:asciiTheme="minorEastAsia" w:hAnsiTheme="minorEastAsia" w:hint="eastAsia"/>
          <w:kern w:val="0"/>
          <w:szCs w:val="21"/>
        </w:rPr>
        <w:t>寄存器的高、低字节进行交换</w:t>
      </w:r>
      <w:r>
        <w:rPr>
          <w:rFonts w:asciiTheme="minorEastAsia" w:hAnsiTheme="minorEastAsia" w:hint="eastAsia"/>
          <w:kern w:val="0"/>
          <w:szCs w:val="21"/>
        </w:rPr>
        <w:t>;</w:t>
      </w:r>
      <w:r w:rsidR="006A24FB" w:rsidRPr="006F5E58">
        <w:rPr>
          <w:rFonts w:asciiTheme="minorEastAsia" w:hAnsiTheme="minorEastAsia"/>
          <w:kern w:val="0"/>
          <w:szCs w:val="21"/>
        </w:rPr>
        <w:t xml:space="preserve"> </w:t>
      </w:r>
    </w:p>
    <w:p w:rsidR="00B15A4F" w:rsidRPr="006F5E58" w:rsidRDefault="00683B0B" w:rsidP="007F3DC8">
      <w:pPr>
        <w:autoSpaceDE w:val="0"/>
        <w:autoSpaceDN w:val="0"/>
        <w:adjustRightInd w:val="0"/>
        <w:ind w:firstLineChars="200" w:firstLine="420"/>
        <w:jc w:val="left"/>
        <w:rPr>
          <w:rFonts w:asciiTheme="minorEastAsia" w:hAnsiTheme="minorEastAsia"/>
          <w:kern w:val="0"/>
          <w:szCs w:val="21"/>
        </w:rPr>
      </w:pPr>
      <w:r>
        <w:rPr>
          <w:rFonts w:asciiTheme="minorEastAsia" w:hAnsiTheme="minorEastAsia"/>
          <w:kern w:val="0"/>
          <w:szCs w:val="21"/>
        </w:rPr>
        <w:t>(</w:t>
      </w:r>
      <w:r w:rsidR="006A24FB" w:rsidRPr="006F5E58">
        <w:rPr>
          <w:rFonts w:asciiTheme="minorEastAsia" w:hAnsiTheme="minorEastAsia" w:hint="eastAsia"/>
          <w:kern w:val="0"/>
          <w:szCs w:val="21"/>
        </w:rPr>
        <w:t>8</w:t>
      </w:r>
      <w:r>
        <w:rPr>
          <w:rFonts w:asciiTheme="minorEastAsia" w:hAnsiTheme="minorEastAsia" w:hint="eastAsia"/>
          <w:kern w:val="0"/>
          <w:szCs w:val="21"/>
        </w:rPr>
        <w:t>)</w:t>
      </w:r>
      <w:r w:rsidR="006A24FB" w:rsidRPr="006F5E58">
        <w:rPr>
          <w:rFonts w:asciiTheme="minorEastAsia" w:hAnsiTheme="minorEastAsia" w:hint="eastAsia"/>
          <w:kern w:val="0"/>
          <w:szCs w:val="21"/>
        </w:rPr>
        <w:t>最后得到的</w:t>
      </w:r>
      <w:r w:rsidR="006A24FB" w:rsidRPr="006F5E58">
        <w:rPr>
          <w:rFonts w:asciiTheme="minorEastAsia" w:hAnsiTheme="minorEastAsia"/>
          <w:kern w:val="0"/>
          <w:szCs w:val="21"/>
        </w:rPr>
        <w:t>CRC</w:t>
      </w:r>
      <w:r w:rsidR="00F01956">
        <w:rPr>
          <w:rFonts w:asciiTheme="minorEastAsia" w:hAnsiTheme="minorEastAsia" w:hint="eastAsia"/>
          <w:kern w:val="0"/>
          <w:szCs w:val="21"/>
        </w:rPr>
        <w:t>寄存器内容即为</w:t>
      </w:r>
      <w:r w:rsidR="006A24FB" w:rsidRPr="006F5E58">
        <w:rPr>
          <w:rFonts w:asciiTheme="minorEastAsia" w:hAnsiTheme="minorEastAsia"/>
          <w:kern w:val="0"/>
          <w:szCs w:val="21"/>
        </w:rPr>
        <w:t>CRC</w:t>
      </w:r>
      <w:r w:rsidR="006A24FB" w:rsidRPr="006F5E58">
        <w:rPr>
          <w:rFonts w:asciiTheme="minorEastAsia" w:hAnsiTheme="minorEastAsia" w:hint="eastAsia"/>
          <w:kern w:val="0"/>
          <w:szCs w:val="21"/>
        </w:rPr>
        <w:t>码。</w:t>
      </w:r>
    </w:p>
    <w:p w:rsidR="00B15A4F" w:rsidRPr="007144A4" w:rsidRDefault="007144A4" w:rsidP="00B15A4F">
      <w:pPr>
        <w:pStyle w:val="y"/>
        <w:ind w:right="1021"/>
        <w:jc w:val="both"/>
        <w:rPr>
          <w:rFonts w:asciiTheme="minorEastAsia" w:eastAsiaTheme="minorEastAsia" w:hAnsiTheme="minorEastAsia" w:cs="Arial"/>
          <w:b/>
          <w:bCs/>
          <w:color w:val="000000"/>
          <w:sz w:val="30"/>
          <w:szCs w:val="30"/>
        </w:rPr>
      </w:pPr>
      <w:r w:rsidRPr="007144A4">
        <w:rPr>
          <w:rFonts w:asciiTheme="minorEastAsia" w:eastAsiaTheme="minorEastAsia" w:hAnsiTheme="minorEastAsia" w:cs="Arial" w:hint="eastAsia"/>
          <w:b/>
          <w:bCs/>
          <w:color w:val="000000"/>
          <w:sz w:val="30"/>
          <w:szCs w:val="30"/>
        </w:rPr>
        <w:lastRenderedPageBreak/>
        <w:t>三、通讯实例</w:t>
      </w:r>
    </w:p>
    <w:p w:rsidR="007658E2" w:rsidRPr="007658E2" w:rsidRDefault="00B15A4F" w:rsidP="00B15A4F">
      <w:pPr>
        <w:autoSpaceDE w:val="0"/>
        <w:autoSpaceDN w:val="0"/>
        <w:adjustRightInd w:val="0"/>
        <w:jc w:val="left"/>
        <w:rPr>
          <w:rFonts w:asciiTheme="minorEastAsia" w:hAnsiTheme="minorEastAsia"/>
          <w:b/>
          <w:bCs/>
          <w:kern w:val="0"/>
          <w:szCs w:val="21"/>
        </w:rPr>
      </w:pPr>
      <w:r w:rsidRPr="007144A4">
        <w:rPr>
          <w:rFonts w:asciiTheme="minorEastAsia" w:hAnsiTheme="minorEastAsia" w:hint="eastAsia"/>
          <w:b/>
          <w:bCs/>
          <w:kern w:val="0"/>
          <w:szCs w:val="21"/>
        </w:rPr>
        <w:t>例1</w:t>
      </w:r>
      <w:r w:rsidRPr="006F5E58">
        <w:rPr>
          <w:rFonts w:asciiTheme="minorEastAsia" w:hAnsiTheme="minorEastAsia" w:hint="eastAsia"/>
          <w:bCs/>
          <w:kern w:val="0"/>
          <w:szCs w:val="21"/>
        </w:rPr>
        <w:t>：</w:t>
      </w:r>
      <w:r w:rsidRPr="00D65E53">
        <w:rPr>
          <w:rFonts w:asciiTheme="minorEastAsia" w:hAnsiTheme="minorEastAsia" w:hint="eastAsia"/>
          <w:b/>
          <w:bCs/>
          <w:kern w:val="0"/>
          <w:szCs w:val="21"/>
        </w:rPr>
        <w:t>主机读取</w:t>
      </w:r>
      <w:r w:rsidR="00D65E53" w:rsidRPr="00D65E53">
        <w:rPr>
          <w:rFonts w:asciiTheme="minorEastAsia" w:hAnsiTheme="minorEastAsia" w:hint="eastAsia"/>
          <w:b/>
          <w:bCs/>
          <w:kern w:val="0"/>
          <w:szCs w:val="21"/>
        </w:rPr>
        <w:t>输出</w:t>
      </w:r>
      <w:r w:rsidRPr="00D65E53">
        <w:rPr>
          <w:rFonts w:asciiTheme="minorEastAsia" w:hAnsiTheme="minorEastAsia" w:hint="eastAsia"/>
          <w:b/>
          <w:bCs/>
          <w:kern w:val="0"/>
          <w:szCs w:val="21"/>
        </w:rPr>
        <w:t>电压和</w:t>
      </w:r>
      <w:r w:rsidR="00D65E53" w:rsidRPr="00D65E53">
        <w:rPr>
          <w:rFonts w:asciiTheme="minorEastAsia" w:hAnsiTheme="minorEastAsia" w:hint="eastAsia"/>
          <w:b/>
          <w:bCs/>
          <w:kern w:val="0"/>
          <w:szCs w:val="21"/>
        </w:rPr>
        <w:t>输出</w:t>
      </w:r>
      <w:r w:rsidRPr="00D65E53">
        <w:rPr>
          <w:rFonts w:asciiTheme="minorEastAsia" w:hAnsiTheme="minorEastAsia" w:hint="eastAsia"/>
          <w:b/>
          <w:bCs/>
          <w:kern w:val="0"/>
          <w:szCs w:val="21"/>
        </w:rPr>
        <w:t>电流</w:t>
      </w:r>
      <w:r w:rsidR="007144A4" w:rsidRPr="00D65E53">
        <w:rPr>
          <w:rFonts w:asciiTheme="minorEastAsia" w:hAnsiTheme="minorEastAsia" w:hint="eastAsia"/>
          <w:b/>
          <w:bCs/>
          <w:kern w:val="0"/>
          <w:szCs w:val="21"/>
        </w:rPr>
        <w:t>显示</w:t>
      </w:r>
      <w:r w:rsidRPr="00D65E53">
        <w:rPr>
          <w:rFonts w:asciiTheme="minorEastAsia" w:hAnsiTheme="minorEastAsia" w:hint="eastAsia"/>
          <w:b/>
          <w:bCs/>
          <w:kern w:val="0"/>
          <w:szCs w:val="21"/>
        </w:rPr>
        <w:t>值</w:t>
      </w:r>
    </w:p>
    <w:p w:rsidR="00B15A4F" w:rsidRPr="006F5E58" w:rsidRDefault="00B15A4F" w:rsidP="00B15A4F">
      <w:pPr>
        <w:autoSpaceDE w:val="0"/>
        <w:autoSpaceDN w:val="0"/>
        <w:adjustRightInd w:val="0"/>
        <w:jc w:val="left"/>
        <w:rPr>
          <w:rFonts w:asciiTheme="minorEastAsia" w:hAnsiTheme="minorEastAsia"/>
          <w:kern w:val="0"/>
          <w:szCs w:val="21"/>
        </w:rPr>
      </w:pPr>
      <w:r w:rsidRPr="006F5E58">
        <w:rPr>
          <w:rFonts w:asciiTheme="minorEastAsia" w:hAnsiTheme="minorEastAsia" w:hint="eastAsia"/>
          <w:bCs/>
          <w:kern w:val="0"/>
          <w:szCs w:val="21"/>
        </w:rPr>
        <w:t>主机发送的报文格式：</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156"/>
        <w:gridCol w:w="2007"/>
        <w:gridCol w:w="2932"/>
      </w:tblGrid>
      <w:tr w:rsidR="00B15A4F" w:rsidRPr="006F5E58" w:rsidTr="0009100B">
        <w:tc>
          <w:tcPr>
            <w:tcW w:w="212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主机发送</w:t>
            </w:r>
          </w:p>
        </w:tc>
        <w:tc>
          <w:tcPr>
            <w:tcW w:w="115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发送的信息</w:t>
            </w:r>
          </w:p>
        </w:tc>
        <w:tc>
          <w:tcPr>
            <w:tcW w:w="293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B15A4F" w:rsidRPr="006F5E58" w:rsidTr="0009100B">
        <w:tc>
          <w:tcPr>
            <w:tcW w:w="212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15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p>
        </w:tc>
        <w:tc>
          <w:tcPr>
            <w:tcW w:w="293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发送至地址为01的从机</w:t>
            </w:r>
          </w:p>
        </w:tc>
      </w:tr>
      <w:tr w:rsidR="00B15A4F" w:rsidRPr="006F5E58" w:rsidTr="0009100B">
        <w:tc>
          <w:tcPr>
            <w:tcW w:w="212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15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03</w:t>
            </w:r>
          </w:p>
        </w:tc>
        <w:tc>
          <w:tcPr>
            <w:tcW w:w="293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读寄存器</w:t>
            </w:r>
          </w:p>
        </w:tc>
      </w:tr>
      <w:tr w:rsidR="00B15A4F" w:rsidRPr="006F5E58" w:rsidTr="0009100B">
        <w:tc>
          <w:tcPr>
            <w:tcW w:w="212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w:t>
            </w:r>
            <w:r w:rsidR="00D65E53">
              <w:rPr>
                <w:rFonts w:asciiTheme="minorEastAsia" w:hAnsiTheme="minorEastAsia" w:hint="eastAsia"/>
                <w:bCs/>
                <w:kern w:val="0"/>
                <w:szCs w:val="21"/>
              </w:rPr>
              <w:t>起始</w:t>
            </w:r>
            <w:r w:rsidRPr="006F5E58">
              <w:rPr>
                <w:rFonts w:asciiTheme="minorEastAsia" w:hAnsiTheme="minorEastAsia" w:hint="eastAsia"/>
                <w:bCs/>
                <w:kern w:val="0"/>
                <w:szCs w:val="21"/>
              </w:rPr>
              <w:t>地址</w:t>
            </w:r>
          </w:p>
        </w:tc>
        <w:tc>
          <w:tcPr>
            <w:tcW w:w="115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000</w:t>
            </w:r>
            <w:r w:rsidR="00CA080F">
              <w:rPr>
                <w:rFonts w:asciiTheme="minorEastAsia" w:hAnsiTheme="minorEastAsia"/>
                <w:bCs/>
                <w:kern w:val="0"/>
                <w:szCs w:val="21"/>
              </w:rPr>
              <w:t>2</w:t>
            </w:r>
            <w:r w:rsidR="00AA6013">
              <w:rPr>
                <w:rFonts w:asciiTheme="minorEastAsia" w:hAnsiTheme="minorEastAsia"/>
                <w:bCs/>
                <w:kern w:val="0"/>
                <w:szCs w:val="21"/>
              </w:rPr>
              <w:t>H</w:t>
            </w:r>
          </w:p>
        </w:tc>
        <w:tc>
          <w:tcPr>
            <w:tcW w:w="293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寄存器起始地址</w:t>
            </w:r>
          </w:p>
        </w:tc>
      </w:tr>
      <w:tr w:rsidR="00B15A4F" w:rsidRPr="006F5E58" w:rsidTr="0009100B">
        <w:tc>
          <w:tcPr>
            <w:tcW w:w="2127" w:type="dxa"/>
          </w:tcPr>
          <w:p w:rsidR="00B15A4F" w:rsidRPr="006F5E58" w:rsidRDefault="00D65E53"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寄存器地址数量</w:t>
            </w:r>
          </w:p>
        </w:tc>
        <w:tc>
          <w:tcPr>
            <w:tcW w:w="115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000</w:t>
            </w:r>
            <w:r w:rsidR="00CA080F">
              <w:rPr>
                <w:rFonts w:asciiTheme="minorEastAsia" w:hAnsiTheme="minorEastAsia"/>
                <w:bCs/>
                <w:kern w:val="0"/>
                <w:szCs w:val="21"/>
              </w:rPr>
              <w:t>2</w:t>
            </w:r>
            <w:r w:rsidR="00AA6013">
              <w:rPr>
                <w:rFonts w:asciiTheme="minorEastAsia" w:hAnsiTheme="minorEastAsia"/>
                <w:bCs/>
                <w:kern w:val="0"/>
                <w:szCs w:val="21"/>
              </w:rPr>
              <w:t>H</w:t>
            </w:r>
          </w:p>
        </w:tc>
        <w:tc>
          <w:tcPr>
            <w:tcW w:w="2932"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2</w:t>
            </w:r>
            <w:r w:rsidRPr="006F5E58">
              <w:rPr>
                <w:rFonts w:asciiTheme="minorEastAsia" w:hAnsiTheme="minorEastAsia" w:hint="eastAsia"/>
                <w:bCs/>
                <w:kern w:val="0"/>
                <w:szCs w:val="21"/>
              </w:rPr>
              <w:t>个字节</w:t>
            </w:r>
          </w:p>
        </w:tc>
      </w:tr>
      <w:tr w:rsidR="00B15A4F" w:rsidRPr="006F5E58" w:rsidTr="0009100B">
        <w:tc>
          <w:tcPr>
            <w:tcW w:w="212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15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CA080F" w:rsidP="002A55C7">
            <w:pPr>
              <w:autoSpaceDE w:val="0"/>
              <w:autoSpaceDN w:val="0"/>
              <w:adjustRightInd w:val="0"/>
              <w:jc w:val="left"/>
              <w:rPr>
                <w:rFonts w:asciiTheme="minorEastAsia" w:hAnsiTheme="minorEastAsia"/>
                <w:bCs/>
                <w:kern w:val="0"/>
                <w:szCs w:val="21"/>
              </w:rPr>
            </w:pPr>
            <w:r>
              <w:rPr>
                <w:rFonts w:asciiTheme="minorEastAsia" w:hAnsiTheme="minorEastAsia"/>
                <w:bCs/>
                <w:kern w:val="0"/>
                <w:szCs w:val="21"/>
              </w:rPr>
              <w:t>65CB</w:t>
            </w:r>
            <w:r w:rsidR="00AA6013">
              <w:rPr>
                <w:rFonts w:asciiTheme="minorEastAsia" w:hAnsiTheme="minorEastAsia"/>
                <w:bCs/>
                <w:kern w:val="0"/>
                <w:szCs w:val="21"/>
              </w:rPr>
              <w:t>H</w:t>
            </w:r>
          </w:p>
        </w:tc>
        <w:tc>
          <w:tcPr>
            <w:tcW w:w="293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由主机计算得到CRC码</w:t>
            </w:r>
          </w:p>
        </w:tc>
      </w:tr>
    </w:tbl>
    <w:p w:rsidR="00B15A4F" w:rsidRPr="006F5E58" w:rsidRDefault="00B15A4F" w:rsidP="00B15A4F">
      <w:pPr>
        <w:autoSpaceDE w:val="0"/>
        <w:autoSpaceDN w:val="0"/>
        <w:adjustRightInd w:val="0"/>
        <w:ind w:firstLineChars="500" w:firstLine="1050"/>
        <w:jc w:val="left"/>
        <w:rPr>
          <w:rFonts w:asciiTheme="minorEastAsia" w:hAnsiTheme="minorEastAsia"/>
          <w:kern w:val="0"/>
          <w:szCs w:val="21"/>
        </w:rPr>
      </w:pPr>
    </w:p>
    <w:p w:rsidR="00B15A4F" w:rsidRPr="006F5E58" w:rsidRDefault="0009100B" w:rsidP="0009100B">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例如</w:t>
      </w:r>
      <w:r w:rsidR="00B15A4F" w:rsidRPr="006F5E58">
        <w:rPr>
          <w:rFonts w:asciiTheme="minorEastAsia" w:hAnsiTheme="minorEastAsia" w:hint="eastAsia"/>
          <w:bCs/>
          <w:kern w:val="0"/>
          <w:szCs w:val="21"/>
        </w:rPr>
        <w:t>如当前</w:t>
      </w:r>
      <w:r w:rsidR="00F01956">
        <w:rPr>
          <w:rFonts w:asciiTheme="minorEastAsia" w:hAnsiTheme="minorEastAsia" w:hint="eastAsia"/>
          <w:bCs/>
          <w:kern w:val="0"/>
          <w:szCs w:val="21"/>
        </w:rPr>
        <w:t>显示</w:t>
      </w:r>
      <w:r w:rsidR="00B15A4F" w:rsidRPr="006F5E58">
        <w:rPr>
          <w:rFonts w:asciiTheme="minorEastAsia" w:hAnsiTheme="minorEastAsia" w:hint="eastAsia"/>
          <w:bCs/>
          <w:kern w:val="0"/>
          <w:szCs w:val="21"/>
        </w:rPr>
        <w:t>值是</w:t>
      </w:r>
      <w:r w:rsidR="007144A4">
        <w:rPr>
          <w:rFonts w:asciiTheme="minorEastAsia" w:hAnsiTheme="minorEastAsia"/>
          <w:bCs/>
          <w:kern w:val="0"/>
          <w:szCs w:val="21"/>
        </w:rPr>
        <w:t>05</w:t>
      </w:r>
      <w:r w:rsidR="00B15A4F" w:rsidRPr="006F5E58">
        <w:rPr>
          <w:rFonts w:asciiTheme="minorEastAsia" w:hAnsiTheme="minorEastAsia" w:hint="eastAsia"/>
          <w:bCs/>
          <w:kern w:val="0"/>
          <w:szCs w:val="21"/>
        </w:rPr>
        <w:t>.00V，</w:t>
      </w:r>
      <w:r w:rsidR="00A671E9">
        <w:rPr>
          <w:rFonts w:asciiTheme="minorEastAsia" w:hAnsiTheme="minorEastAsia" w:hint="eastAsia"/>
          <w:bCs/>
          <w:kern w:val="0"/>
          <w:szCs w:val="21"/>
        </w:rPr>
        <w:t>1</w:t>
      </w:r>
      <w:r w:rsidR="007144A4">
        <w:rPr>
          <w:rFonts w:asciiTheme="minorEastAsia" w:hAnsiTheme="minorEastAsia"/>
          <w:bCs/>
          <w:kern w:val="0"/>
          <w:szCs w:val="21"/>
        </w:rPr>
        <w:t>5</w:t>
      </w:r>
      <w:r w:rsidR="00B15A4F" w:rsidRPr="006F5E58">
        <w:rPr>
          <w:rFonts w:asciiTheme="minorEastAsia" w:hAnsiTheme="minorEastAsia" w:hint="eastAsia"/>
          <w:bCs/>
          <w:kern w:val="0"/>
          <w:szCs w:val="21"/>
        </w:rPr>
        <w:t>.</w:t>
      </w:r>
      <w:r w:rsidR="00A671E9">
        <w:rPr>
          <w:rFonts w:asciiTheme="minorEastAsia" w:hAnsiTheme="minorEastAsia"/>
          <w:bCs/>
          <w:kern w:val="0"/>
          <w:szCs w:val="21"/>
        </w:rPr>
        <w:t>00</w:t>
      </w:r>
      <w:r w:rsidR="00B15A4F" w:rsidRPr="006F5E58">
        <w:rPr>
          <w:rFonts w:asciiTheme="minorEastAsia" w:hAnsiTheme="minorEastAsia" w:hint="eastAsia"/>
          <w:bCs/>
          <w:kern w:val="0"/>
          <w:szCs w:val="21"/>
        </w:rPr>
        <w:t>A，则从机响应返回的报文格式：</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276"/>
        <w:gridCol w:w="1417"/>
        <w:gridCol w:w="2552"/>
      </w:tblGrid>
      <w:tr w:rsidR="00B15A4F" w:rsidRPr="006F5E58" w:rsidTr="0009100B">
        <w:tc>
          <w:tcPr>
            <w:tcW w:w="297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从机响应</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141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返回的信息</w:t>
            </w:r>
          </w:p>
        </w:tc>
        <w:tc>
          <w:tcPr>
            <w:tcW w:w="255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B15A4F" w:rsidRPr="006F5E58" w:rsidTr="0009100B">
        <w:tc>
          <w:tcPr>
            <w:tcW w:w="297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p>
        </w:tc>
        <w:tc>
          <w:tcPr>
            <w:tcW w:w="255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来自从机01</w:t>
            </w:r>
          </w:p>
        </w:tc>
      </w:tr>
      <w:tr w:rsidR="00B15A4F" w:rsidRPr="006F5E58" w:rsidTr="0009100B">
        <w:tc>
          <w:tcPr>
            <w:tcW w:w="297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03</w:t>
            </w:r>
          </w:p>
        </w:tc>
        <w:tc>
          <w:tcPr>
            <w:tcW w:w="255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读寄存器</w:t>
            </w:r>
          </w:p>
        </w:tc>
      </w:tr>
      <w:tr w:rsidR="00B15A4F" w:rsidRPr="006F5E58" w:rsidTr="0009100B">
        <w:tc>
          <w:tcPr>
            <w:tcW w:w="297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读取字节数</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04</w:t>
            </w:r>
          </w:p>
        </w:tc>
        <w:tc>
          <w:tcPr>
            <w:tcW w:w="2552"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1</w:t>
            </w:r>
            <w:r w:rsidRPr="006F5E58">
              <w:rPr>
                <w:rFonts w:asciiTheme="minorEastAsia" w:hAnsiTheme="minorEastAsia" w:hint="eastAsia"/>
                <w:bCs/>
                <w:kern w:val="0"/>
                <w:szCs w:val="21"/>
              </w:rPr>
              <w:t>个字节</w:t>
            </w:r>
          </w:p>
        </w:tc>
      </w:tr>
      <w:tr w:rsidR="00B15A4F" w:rsidRPr="006F5E58" w:rsidTr="0009100B">
        <w:tc>
          <w:tcPr>
            <w:tcW w:w="2977" w:type="dxa"/>
          </w:tcPr>
          <w:p w:rsidR="00B15A4F" w:rsidRPr="006F5E58" w:rsidRDefault="00F01956"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地址为000</w:t>
            </w:r>
            <w:r w:rsidR="00CA080F">
              <w:rPr>
                <w:rFonts w:asciiTheme="minorEastAsia" w:hAnsiTheme="minorEastAsia"/>
                <w:bCs/>
                <w:kern w:val="0"/>
                <w:szCs w:val="21"/>
              </w:rPr>
              <w:t>2</w:t>
            </w:r>
            <w:r w:rsidRPr="006F5E58">
              <w:rPr>
                <w:rFonts w:asciiTheme="minorEastAsia" w:hAnsiTheme="minorEastAsia" w:hint="eastAsia"/>
                <w:bCs/>
                <w:kern w:val="0"/>
                <w:szCs w:val="21"/>
              </w:rPr>
              <w:t>H寄存器的内容</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7"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w:t>
            </w:r>
            <w:r w:rsidR="00F01956">
              <w:rPr>
                <w:rFonts w:asciiTheme="minorEastAsia" w:hAnsiTheme="minorEastAsia" w:hint="eastAsia"/>
                <w:bCs/>
                <w:kern w:val="0"/>
                <w:szCs w:val="21"/>
              </w:rPr>
              <w:t>1F4</w:t>
            </w:r>
            <w:r w:rsidR="00AA6013">
              <w:rPr>
                <w:rFonts w:asciiTheme="minorEastAsia" w:hAnsiTheme="minorEastAsia"/>
                <w:bCs/>
                <w:kern w:val="0"/>
                <w:szCs w:val="21"/>
              </w:rPr>
              <w:t>H</w:t>
            </w:r>
          </w:p>
        </w:tc>
        <w:tc>
          <w:tcPr>
            <w:tcW w:w="2552"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输出电压显示值</w:t>
            </w:r>
          </w:p>
        </w:tc>
      </w:tr>
      <w:tr w:rsidR="00B15A4F" w:rsidRPr="006F5E58" w:rsidTr="0009100B">
        <w:tc>
          <w:tcPr>
            <w:tcW w:w="2977" w:type="dxa"/>
          </w:tcPr>
          <w:p w:rsidR="00B15A4F" w:rsidRPr="006F5E58" w:rsidRDefault="00F01956"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地址为000</w:t>
            </w:r>
            <w:r w:rsidR="00CA080F">
              <w:rPr>
                <w:rFonts w:asciiTheme="minorEastAsia" w:hAnsiTheme="minorEastAsia"/>
                <w:bCs/>
                <w:kern w:val="0"/>
                <w:szCs w:val="21"/>
              </w:rPr>
              <w:t>3</w:t>
            </w:r>
            <w:r w:rsidRPr="006F5E58">
              <w:rPr>
                <w:rFonts w:asciiTheme="minorEastAsia" w:hAnsiTheme="minorEastAsia" w:hint="eastAsia"/>
                <w:bCs/>
                <w:kern w:val="0"/>
                <w:szCs w:val="21"/>
              </w:rPr>
              <w:t>H寄存器的内容</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7" w:type="dxa"/>
          </w:tcPr>
          <w:p w:rsidR="00B15A4F" w:rsidRPr="006F5E58" w:rsidRDefault="00A671E9" w:rsidP="002A55C7">
            <w:pPr>
              <w:autoSpaceDE w:val="0"/>
              <w:autoSpaceDN w:val="0"/>
              <w:adjustRightInd w:val="0"/>
              <w:jc w:val="left"/>
              <w:rPr>
                <w:rFonts w:asciiTheme="minorEastAsia" w:hAnsiTheme="minorEastAsia"/>
                <w:bCs/>
                <w:kern w:val="0"/>
                <w:szCs w:val="21"/>
              </w:rPr>
            </w:pPr>
            <w:r>
              <w:rPr>
                <w:rFonts w:asciiTheme="minorEastAsia" w:hAnsiTheme="minorEastAsia"/>
                <w:bCs/>
                <w:kern w:val="0"/>
                <w:szCs w:val="21"/>
              </w:rPr>
              <w:t>05DC</w:t>
            </w:r>
            <w:r w:rsidR="00AA6013">
              <w:rPr>
                <w:rFonts w:asciiTheme="minorEastAsia" w:hAnsiTheme="minorEastAsia"/>
                <w:bCs/>
                <w:kern w:val="0"/>
                <w:szCs w:val="21"/>
              </w:rPr>
              <w:t>H</w:t>
            </w:r>
          </w:p>
        </w:tc>
        <w:tc>
          <w:tcPr>
            <w:tcW w:w="2552"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输出电流显示值</w:t>
            </w:r>
          </w:p>
        </w:tc>
      </w:tr>
      <w:tr w:rsidR="00B15A4F" w:rsidRPr="006F5E58" w:rsidTr="0009100B">
        <w:tc>
          <w:tcPr>
            <w:tcW w:w="297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7" w:type="dxa"/>
          </w:tcPr>
          <w:p w:rsidR="00B15A4F" w:rsidRPr="006F5E58" w:rsidRDefault="00F01956" w:rsidP="00A671E9">
            <w:pPr>
              <w:autoSpaceDE w:val="0"/>
              <w:autoSpaceDN w:val="0"/>
              <w:adjustRightInd w:val="0"/>
              <w:jc w:val="left"/>
              <w:rPr>
                <w:rFonts w:asciiTheme="minorEastAsia" w:hAnsiTheme="minorEastAsia"/>
                <w:bCs/>
                <w:kern w:val="0"/>
                <w:szCs w:val="21"/>
              </w:rPr>
            </w:pPr>
            <w:r>
              <w:rPr>
                <w:rFonts w:asciiTheme="minorEastAsia" w:hAnsiTheme="minorEastAsia"/>
                <w:szCs w:val="21"/>
              </w:rPr>
              <w:t>B</w:t>
            </w:r>
            <w:r w:rsidR="00A671E9">
              <w:rPr>
                <w:rFonts w:asciiTheme="minorEastAsia" w:hAnsiTheme="minorEastAsia"/>
                <w:szCs w:val="21"/>
              </w:rPr>
              <w:t>8F4</w:t>
            </w:r>
            <w:r w:rsidR="00AA6013">
              <w:rPr>
                <w:rFonts w:asciiTheme="minorEastAsia" w:hAnsiTheme="minorEastAsia"/>
                <w:szCs w:val="21"/>
              </w:rPr>
              <w:t>H</w:t>
            </w:r>
          </w:p>
        </w:tc>
        <w:tc>
          <w:tcPr>
            <w:tcW w:w="255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由从机计算得到CRC码</w:t>
            </w:r>
          </w:p>
        </w:tc>
      </w:tr>
    </w:tbl>
    <w:p w:rsidR="00F01956" w:rsidRDefault="00F01956" w:rsidP="00B15A4F">
      <w:pPr>
        <w:pStyle w:val="Default"/>
        <w:rPr>
          <w:rFonts w:asciiTheme="minorEastAsia" w:eastAsiaTheme="minorEastAsia" w:hAnsiTheme="minorEastAsia"/>
          <w:sz w:val="21"/>
          <w:szCs w:val="21"/>
        </w:rPr>
      </w:pPr>
    </w:p>
    <w:p w:rsidR="007658E2" w:rsidRDefault="007658E2" w:rsidP="00B15A4F">
      <w:pPr>
        <w:pStyle w:val="Default"/>
        <w:rPr>
          <w:rFonts w:asciiTheme="minorEastAsia" w:eastAsiaTheme="minorEastAsia" w:hAnsiTheme="minorEastAsia"/>
          <w:sz w:val="21"/>
          <w:szCs w:val="21"/>
        </w:rPr>
      </w:pPr>
    </w:p>
    <w:p w:rsidR="0009100B" w:rsidRPr="00CE2E3E" w:rsidRDefault="0009100B" w:rsidP="0009100B">
      <w:pPr>
        <w:autoSpaceDE w:val="0"/>
        <w:autoSpaceDN w:val="0"/>
        <w:adjustRightInd w:val="0"/>
        <w:jc w:val="left"/>
        <w:rPr>
          <w:rFonts w:asciiTheme="minorEastAsia" w:hAnsiTheme="minorEastAsia"/>
          <w:b/>
          <w:bCs/>
          <w:kern w:val="0"/>
          <w:szCs w:val="21"/>
        </w:rPr>
      </w:pPr>
      <w:r w:rsidRPr="007144A4">
        <w:rPr>
          <w:rFonts w:asciiTheme="minorEastAsia" w:hAnsiTheme="minorEastAsia" w:hint="eastAsia"/>
          <w:b/>
          <w:bCs/>
          <w:kern w:val="0"/>
          <w:szCs w:val="21"/>
        </w:rPr>
        <w:t>例</w:t>
      </w:r>
      <w:r>
        <w:rPr>
          <w:rFonts w:asciiTheme="minorEastAsia" w:hAnsiTheme="minorEastAsia"/>
          <w:b/>
          <w:bCs/>
          <w:kern w:val="0"/>
          <w:szCs w:val="21"/>
        </w:rPr>
        <w:t>2</w:t>
      </w:r>
      <w:r w:rsidRPr="006F5E58">
        <w:rPr>
          <w:rFonts w:asciiTheme="minorEastAsia" w:hAnsiTheme="minorEastAsia" w:hint="eastAsia"/>
          <w:bCs/>
          <w:kern w:val="0"/>
          <w:szCs w:val="21"/>
        </w:rPr>
        <w:t>：</w:t>
      </w:r>
      <w:r w:rsidRPr="00D65E53">
        <w:rPr>
          <w:rFonts w:asciiTheme="minorEastAsia" w:hAnsiTheme="minorEastAsia" w:hint="eastAsia"/>
          <w:b/>
          <w:bCs/>
          <w:kern w:val="0"/>
          <w:szCs w:val="21"/>
        </w:rPr>
        <w:t>主机</w:t>
      </w:r>
      <w:r>
        <w:rPr>
          <w:rFonts w:asciiTheme="minorEastAsia" w:hAnsiTheme="minorEastAsia" w:hint="eastAsia"/>
          <w:b/>
          <w:bCs/>
          <w:kern w:val="0"/>
          <w:szCs w:val="21"/>
        </w:rPr>
        <w:t>要设定电压为24.00V</w:t>
      </w:r>
    </w:p>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主机发送的报文格式：</w:t>
      </w:r>
    </w:p>
    <w:tbl>
      <w:tblPr>
        <w:tblW w:w="82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276"/>
        <w:gridCol w:w="1418"/>
        <w:gridCol w:w="2711"/>
      </w:tblGrid>
      <w:tr w:rsidR="0009100B" w:rsidRPr="006F5E58" w:rsidTr="0009100B">
        <w:tc>
          <w:tcPr>
            <w:tcW w:w="2842"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主机发送</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1418"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发送的信息</w:t>
            </w:r>
          </w:p>
        </w:tc>
        <w:tc>
          <w:tcPr>
            <w:tcW w:w="2711"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09100B" w:rsidRPr="006F5E58" w:rsidTr="0009100B">
        <w:tc>
          <w:tcPr>
            <w:tcW w:w="2842"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r w:rsidR="00515334">
              <w:rPr>
                <w:rFonts w:asciiTheme="minorEastAsia" w:hAnsiTheme="minorEastAsia"/>
                <w:bCs/>
                <w:kern w:val="0"/>
                <w:szCs w:val="21"/>
              </w:rPr>
              <w:t>H</w:t>
            </w:r>
          </w:p>
        </w:tc>
        <w:tc>
          <w:tcPr>
            <w:tcW w:w="2711"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来自从机01</w:t>
            </w:r>
          </w:p>
        </w:tc>
      </w:tr>
      <w:tr w:rsidR="0009100B" w:rsidRPr="006F5E58" w:rsidTr="0009100B">
        <w:tc>
          <w:tcPr>
            <w:tcW w:w="2842"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09100B" w:rsidRPr="006F5E58" w:rsidRDefault="00515334" w:rsidP="0009100B">
            <w:pPr>
              <w:autoSpaceDE w:val="0"/>
              <w:autoSpaceDN w:val="0"/>
              <w:adjustRightInd w:val="0"/>
              <w:jc w:val="left"/>
              <w:rPr>
                <w:rFonts w:asciiTheme="minorEastAsia" w:hAnsiTheme="minorEastAsia"/>
                <w:bCs/>
                <w:kern w:val="0"/>
                <w:szCs w:val="21"/>
              </w:rPr>
            </w:pPr>
            <w:r>
              <w:rPr>
                <w:rFonts w:asciiTheme="minorEastAsia" w:hAnsiTheme="minorEastAsia"/>
                <w:bCs/>
                <w:kern w:val="0"/>
                <w:szCs w:val="21"/>
              </w:rPr>
              <w:t>06H</w:t>
            </w:r>
          </w:p>
        </w:tc>
        <w:tc>
          <w:tcPr>
            <w:tcW w:w="2711"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w:t>
            </w:r>
            <w:r w:rsidR="00515334">
              <w:rPr>
                <w:rFonts w:asciiTheme="minorEastAsia" w:hAnsiTheme="minorEastAsia" w:hint="eastAsia"/>
                <w:bCs/>
                <w:kern w:val="0"/>
                <w:szCs w:val="21"/>
              </w:rPr>
              <w:t>单个</w:t>
            </w:r>
            <w:r w:rsidRPr="006F5E58">
              <w:rPr>
                <w:rFonts w:asciiTheme="minorEastAsia" w:hAnsiTheme="minorEastAsia" w:hint="eastAsia"/>
                <w:bCs/>
                <w:kern w:val="0"/>
                <w:szCs w:val="21"/>
              </w:rPr>
              <w:t>寄存器</w:t>
            </w:r>
          </w:p>
        </w:tc>
      </w:tr>
      <w:tr w:rsidR="0009100B" w:rsidRPr="006F5E58" w:rsidTr="0009100B">
        <w:tc>
          <w:tcPr>
            <w:tcW w:w="2842"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寄存器地址</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w:t>
            </w:r>
            <w:r>
              <w:rPr>
                <w:rFonts w:asciiTheme="minorEastAsia" w:hAnsiTheme="minorEastAsia"/>
                <w:bCs/>
                <w:kern w:val="0"/>
                <w:szCs w:val="21"/>
              </w:rPr>
              <w:t>00H</w:t>
            </w:r>
          </w:p>
        </w:tc>
        <w:tc>
          <w:tcPr>
            <w:tcW w:w="2711"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寄存器地址</w:t>
            </w:r>
          </w:p>
        </w:tc>
      </w:tr>
      <w:tr w:rsidR="0009100B" w:rsidRPr="006F5E58" w:rsidTr="0009100B">
        <w:tc>
          <w:tcPr>
            <w:tcW w:w="2842"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地址为00</w:t>
            </w:r>
            <w:r>
              <w:rPr>
                <w:rFonts w:asciiTheme="minorEastAsia" w:hAnsiTheme="minorEastAsia"/>
                <w:bCs/>
                <w:kern w:val="0"/>
                <w:szCs w:val="21"/>
              </w:rPr>
              <w:t>00</w:t>
            </w:r>
            <w:r w:rsidRPr="006F5E58">
              <w:rPr>
                <w:rFonts w:asciiTheme="minorEastAsia" w:hAnsiTheme="minorEastAsia" w:hint="eastAsia"/>
                <w:bCs/>
                <w:kern w:val="0"/>
                <w:szCs w:val="21"/>
              </w:rPr>
              <w:t>H寄存器的内容</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0960</w:t>
            </w:r>
            <w:r>
              <w:rPr>
                <w:rFonts w:asciiTheme="minorEastAsia" w:hAnsiTheme="minorEastAsia"/>
                <w:bCs/>
                <w:kern w:val="0"/>
                <w:szCs w:val="21"/>
              </w:rPr>
              <w:t>H</w:t>
            </w:r>
          </w:p>
        </w:tc>
        <w:tc>
          <w:tcPr>
            <w:tcW w:w="2711" w:type="dxa"/>
          </w:tcPr>
          <w:p w:rsidR="0009100B" w:rsidRPr="006F5E58" w:rsidRDefault="0009100B" w:rsidP="0009100B">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设定输出电压值</w:t>
            </w:r>
          </w:p>
        </w:tc>
      </w:tr>
      <w:tr w:rsidR="0009100B" w:rsidRPr="006F5E58" w:rsidTr="0009100B">
        <w:tc>
          <w:tcPr>
            <w:tcW w:w="2842"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09100B" w:rsidRPr="006F5E58" w:rsidRDefault="0010060B" w:rsidP="0009100B">
            <w:pPr>
              <w:autoSpaceDE w:val="0"/>
              <w:autoSpaceDN w:val="0"/>
              <w:adjustRightInd w:val="0"/>
              <w:jc w:val="left"/>
              <w:rPr>
                <w:rFonts w:asciiTheme="minorEastAsia" w:hAnsiTheme="minorEastAsia"/>
                <w:bCs/>
                <w:kern w:val="0"/>
                <w:szCs w:val="21"/>
              </w:rPr>
            </w:pPr>
            <w:r>
              <w:rPr>
                <w:rFonts w:asciiTheme="minorEastAsia" w:hAnsiTheme="minorEastAsia"/>
                <w:bCs/>
                <w:kern w:val="0"/>
                <w:szCs w:val="21"/>
              </w:rPr>
              <w:t>8FB2</w:t>
            </w:r>
            <w:r w:rsidR="0009100B">
              <w:rPr>
                <w:rFonts w:asciiTheme="minorEastAsia" w:hAnsiTheme="minorEastAsia"/>
                <w:bCs/>
                <w:kern w:val="0"/>
                <w:szCs w:val="21"/>
              </w:rPr>
              <w:t>H</w:t>
            </w:r>
          </w:p>
        </w:tc>
        <w:tc>
          <w:tcPr>
            <w:tcW w:w="2711"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由主机计算得到CRC码</w:t>
            </w:r>
          </w:p>
        </w:tc>
      </w:tr>
    </w:tbl>
    <w:p w:rsidR="0009100B" w:rsidRDefault="0009100B" w:rsidP="0009100B">
      <w:pPr>
        <w:autoSpaceDE w:val="0"/>
        <w:autoSpaceDN w:val="0"/>
        <w:adjustRightInd w:val="0"/>
        <w:jc w:val="left"/>
        <w:rPr>
          <w:rFonts w:asciiTheme="minorEastAsia" w:hAnsiTheme="minorEastAsia"/>
          <w:bCs/>
          <w:kern w:val="0"/>
          <w:szCs w:val="21"/>
        </w:rPr>
      </w:pPr>
    </w:p>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从机接收后响应返回的报文格式：</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76"/>
        <w:gridCol w:w="1418"/>
        <w:gridCol w:w="2693"/>
      </w:tblGrid>
      <w:tr w:rsidR="0009100B" w:rsidRPr="006F5E58" w:rsidTr="00515334">
        <w:tc>
          <w:tcPr>
            <w:tcW w:w="2835"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从机响应</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1418"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返回的信息</w:t>
            </w:r>
          </w:p>
        </w:tc>
        <w:tc>
          <w:tcPr>
            <w:tcW w:w="2693"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09100B" w:rsidRPr="006F5E58" w:rsidTr="00515334">
        <w:tc>
          <w:tcPr>
            <w:tcW w:w="2835"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r w:rsidR="00515334">
              <w:rPr>
                <w:rFonts w:asciiTheme="minorEastAsia" w:hAnsiTheme="minorEastAsia"/>
                <w:bCs/>
                <w:kern w:val="0"/>
                <w:szCs w:val="21"/>
              </w:rPr>
              <w:t>H</w:t>
            </w:r>
          </w:p>
        </w:tc>
        <w:tc>
          <w:tcPr>
            <w:tcW w:w="2693"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发送至地址为01的从机</w:t>
            </w:r>
          </w:p>
        </w:tc>
      </w:tr>
      <w:tr w:rsidR="0009100B" w:rsidRPr="006F5E58" w:rsidTr="00515334">
        <w:tc>
          <w:tcPr>
            <w:tcW w:w="2835"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09100B" w:rsidRPr="006F5E58" w:rsidRDefault="00515334" w:rsidP="0009100B">
            <w:pPr>
              <w:autoSpaceDE w:val="0"/>
              <w:autoSpaceDN w:val="0"/>
              <w:adjustRightInd w:val="0"/>
              <w:jc w:val="left"/>
              <w:rPr>
                <w:rFonts w:asciiTheme="minorEastAsia" w:hAnsiTheme="minorEastAsia"/>
                <w:bCs/>
                <w:kern w:val="0"/>
                <w:szCs w:val="21"/>
              </w:rPr>
            </w:pPr>
            <w:r>
              <w:rPr>
                <w:rFonts w:asciiTheme="minorEastAsia" w:hAnsiTheme="minorEastAsia"/>
                <w:bCs/>
                <w:kern w:val="0"/>
                <w:szCs w:val="21"/>
              </w:rPr>
              <w:t>06H</w:t>
            </w:r>
          </w:p>
        </w:tc>
        <w:tc>
          <w:tcPr>
            <w:tcW w:w="2693"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w:t>
            </w:r>
            <w:r w:rsidR="00515334">
              <w:rPr>
                <w:rFonts w:asciiTheme="minorEastAsia" w:hAnsiTheme="minorEastAsia" w:hint="eastAsia"/>
                <w:bCs/>
                <w:kern w:val="0"/>
                <w:szCs w:val="21"/>
              </w:rPr>
              <w:t>单个</w:t>
            </w:r>
            <w:r w:rsidRPr="006F5E58">
              <w:rPr>
                <w:rFonts w:asciiTheme="minorEastAsia" w:hAnsiTheme="minorEastAsia" w:hint="eastAsia"/>
                <w:bCs/>
                <w:kern w:val="0"/>
                <w:szCs w:val="21"/>
              </w:rPr>
              <w:t>寄存器</w:t>
            </w:r>
          </w:p>
        </w:tc>
      </w:tr>
      <w:tr w:rsidR="0009100B" w:rsidRPr="006F5E58" w:rsidTr="00515334">
        <w:tc>
          <w:tcPr>
            <w:tcW w:w="2835"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寄存器地址</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w:t>
            </w:r>
            <w:r>
              <w:rPr>
                <w:rFonts w:asciiTheme="minorEastAsia" w:hAnsiTheme="minorEastAsia"/>
                <w:bCs/>
                <w:kern w:val="0"/>
                <w:szCs w:val="21"/>
              </w:rPr>
              <w:t>00H</w:t>
            </w:r>
          </w:p>
        </w:tc>
        <w:tc>
          <w:tcPr>
            <w:tcW w:w="2693"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寄存器起始地址</w:t>
            </w:r>
          </w:p>
        </w:tc>
      </w:tr>
      <w:tr w:rsidR="0009100B" w:rsidRPr="006F5E58" w:rsidTr="00515334">
        <w:tc>
          <w:tcPr>
            <w:tcW w:w="2835" w:type="dxa"/>
          </w:tcPr>
          <w:p w:rsidR="0009100B" w:rsidRPr="006F5E58" w:rsidRDefault="00515334" w:rsidP="0009100B">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地址为0000H寄存器的内容</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09100B" w:rsidRPr="006F5E58" w:rsidRDefault="0009100B" w:rsidP="001006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w:t>
            </w:r>
            <w:r w:rsidR="0010060B">
              <w:rPr>
                <w:rFonts w:asciiTheme="minorEastAsia" w:hAnsiTheme="minorEastAsia"/>
                <w:bCs/>
                <w:kern w:val="0"/>
                <w:szCs w:val="21"/>
              </w:rPr>
              <w:t>960</w:t>
            </w:r>
            <w:r>
              <w:rPr>
                <w:rFonts w:asciiTheme="minorEastAsia" w:hAnsiTheme="minorEastAsia"/>
                <w:bCs/>
                <w:kern w:val="0"/>
                <w:szCs w:val="21"/>
              </w:rPr>
              <w:t>H</w:t>
            </w:r>
          </w:p>
        </w:tc>
        <w:tc>
          <w:tcPr>
            <w:tcW w:w="2693" w:type="dxa"/>
          </w:tcPr>
          <w:p w:rsidR="0009100B" w:rsidRPr="006F5E58" w:rsidRDefault="00515334" w:rsidP="0009100B">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设定输出电压值</w:t>
            </w:r>
          </w:p>
        </w:tc>
      </w:tr>
      <w:tr w:rsidR="0009100B" w:rsidRPr="006F5E58" w:rsidTr="00515334">
        <w:tc>
          <w:tcPr>
            <w:tcW w:w="2835"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276"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09100B" w:rsidRPr="006F5E58" w:rsidRDefault="0010060B" w:rsidP="0009100B">
            <w:pPr>
              <w:autoSpaceDE w:val="0"/>
              <w:autoSpaceDN w:val="0"/>
              <w:adjustRightInd w:val="0"/>
              <w:jc w:val="left"/>
              <w:rPr>
                <w:rFonts w:asciiTheme="minorEastAsia" w:hAnsiTheme="minorEastAsia"/>
                <w:bCs/>
                <w:kern w:val="0"/>
                <w:szCs w:val="21"/>
              </w:rPr>
            </w:pPr>
            <w:r>
              <w:rPr>
                <w:rFonts w:asciiTheme="minorEastAsia" w:hAnsiTheme="minorEastAsia"/>
                <w:szCs w:val="21"/>
              </w:rPr>
              <w:t>8FB2</w:t>
            </w:r>
            <w:r w:rsidR="0009100B">
              <w:rPr>
                <w:rFonts w:asciiTheme="minorEastAsia" w:hAnsiTheme="minorEastAsia"/>
                <w:szCs w:val="21"/>
              </w:rPr>
              <w:t>H</w:t>
            </w:r>
          </w:p>
        </w:tc>
        <w:tc>
          <w:tcPr>
            <w:tcW w:w="2693" w:type="dxa"/>
          </w:tcPr>
          <w:p w:rsidR="0009100B" w:rsidRPr="006F5E58" w:rsidRDefault="0009100B"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由从机计算得到CRC码</w:t>
            </w:r>
          </w:p>
        </w:tc>
      </w:tr>
    </w:tbl>
    <w:p w:rsidR="0009100B" w:rsidRDefault="0009100B" w:rsidP="00CE2E3E">
      <w:pPr>
        <w:autoSpaceDE w:val="0"/>
        <w:autoSpaceDN w:val="0"/>
        <w:adjustRightInd w:val="0"/>
        <w:jc w:val="left"/>
        <w:rPr>
          <w:rFonts w:asciiTheme="minorEastAsia" w:hAnsiTheme="minorEastAsia"/>
          <w:b/>
          <w:bCs/>
          <w:kern w:val="0"/>
          <w:szCs w:val="21"/>
        </w:rPr>
      </w:pPr>
    </w:p>
    <w:p w:rsidR="0009100B" w:rsidRDefault="0009100B" w:rsidP="00CE2E3E">
      <w:pPr>
        <w:autoSpaceDE w:val="0"/>
        <w:autoSpaceDN w:val="0"/>
        <w:adjustRightInd w:val="0"/>
        <w:jc w:val="left"/>
        <w:rPr>
          <w:rFonts w:asciiTheme="minorEastAsia" w:hAnsiTheme="minorEastAsia"/>
          <w:b/>
          <w:bCs/>
          <w:kern w:val="0"/>
          <w:szCs w:val="21"/>
        </w:rPr>
      </w:pPr>
    </w:p>
    <w:p w:rsidR="00515334" w:rsidRDefault="00515334" w:rsidP="00CE2E3E">
      <w:pPr>
        <w:autoSpaceDE w:val="0"/>
        <w:autoSpaceDN w:val="0"/>
        <w:adjustRightInd w:val="0"/>
        <w:jc w:val="left"/>
        <w:rPr>
          <w:rFonts w:asciiTheme="minorEastAsia" w:hAnsiTheme="minorEastAsia"/>
          <w:b/>
          <w:bCs/>
          <w:kern w:val="0"/>
          <w:szCs w:val="21"/>
        </w:rPr>
      </w:pPr>
    </w:p>
    <w:p w:rsidR="0009100B" w:rsidRDefault="0009100B" w:rsidP="00CE2E3E">
      <w:pPr>
        <w:autoSpaceDE w:val="0"/>
        <w:autoSpaceDN w:val="0"/>
        <w:adjustRightInd w:val="0"/>
        <w:jc w:val="left"/>
        <w:rPr>
          <w:rFonts w:asciiTheme="minorEastAsia" w:hAnsiTheme="minorEastAsia"/>
          <w:b/>
          <w:bCs/>
          <w:kern w:val="0"/>
          <w:szCs w:val="21"/>
        </w:rPr>
      </w:pPr>
    </w:p>
    <w:p w:rsidR="007F3DC8" w:rsidRDefault="007F3DC8" w:rsidP="00CE2E3E">
      <w:pPr>
        <w:autoSpaceDE w:val="0"/>
        <w:autoSpaceDN w:val="0"/>
        <w:adjustRightInd w:val="0"/>
        <w:jc w:val="left"/>
        <w:rPr>
          <w:rFonts w:asciiTheme="minorEastAsia" w:hAnsiTheme="minorEastAsia"/>
          <w:b/>
          <w:bCs/>
          <w:kern w:val="0"/>
          <w:szCs w:val="21"/>
        </w:rPr>
      </w:pPr>
    </w:p>
    <w:p w:rsidR="007F3DC8" w:rsidRDefault="007F3DC8" w:rsidP="00CE2E3E">
      <w:pPr>
        <w:autoSpaceDE w:val="0"/>
        <w:autoSpaceDN w:val="0"/>
        <w:adjustRightInd w:val="0"/>
        <w:jc w:val="left"/>
        <w:rPr>
          <w:rFonts w:asciiTheme="minorEastAsia" w:hAnsiTheme="minorEastAsia"/>
          <w:b/>
          <w:bCs/>
          <w:kern w:val="0"/>
          <w:szCs w:val="21"/>
        </w:rPr>
      </w:pPr>
    </w:p>
    <w:p w:rsidR="007F3DC8" w:rsidRDefault="007F3DC8" w:rsidP="00CE2E3E">
      <w:pPr>
        <w:autoSpaceDE w:val="0"/>
        <w:autoSpaceDN w:val="0"/>
        <w:adjustRightInd w:val="0"/>
        <w:jc w:val="left"/>
        <w:rPr>
          <w:rFonts w:asciiTheme="minorEastAsia" w:hAnsiTheme="minorEastAsia"/>
          <w:b/>
          <w:bCs/>
          <w:kern w:val="0"/>
          <w:szCs w:val="21"/>
        </w:rPr>
      </w:pPr>
    </w:p>
    <w:p w:rsidR="007F3DC8" w:rsidRDefault="007F3DC8" w:rsidP="00CE2E3E">
      <w:pPr>
        <w:autoSpaceDE w:val="0"/>
        <w:autoSpaceDN w:val="0"/>
        <w:adjustRightInd w:val="0"/>
        <w:jc w:val="left"/>
        <w:rPr>
          <w:rFonts w:asciiTheme="minorEastAsia" w:hAnsiTheme="minorEastAsia"/>
          <w:b/>
          <w:bCs/>
          <w:kern w:val="0"/>
          <w:szCs w:val="21"/>
        </w:rPr>
      </w:pPr>
    </w:p>
    <w:p w:rsidR="00B15A4F" w:rsidRPr="00F01956" w:rsidRDefault="00B15A4F" w:rsidP="00CE2E3E">
      <w:pPr>
        <w:autoSpaceDE w:val="0"/>
        <w:autoSpaceDN w:val="0"/>
        <w:adjustRightInd w:val="0"/>
        <w:jc w:val="left"/>
        <w:rPr>
          <w:rFonts w:asciiTheme="minorEastAsia" w:hAnsiTheme="minorEastAsia"/>
          <w:b/>
          <w:bCs/>
          <w:kern w:val="0"/>
          <w:szCs w:val="21"/>
        </w:rPr>
      </w:pPr>
      <w:r w:rsidRPr="00F01956">
        <w:rPr>
          <w:rFonts w:asciiTheme="minorEastAsia" w:hAnsiTheme="minorEastAsia" w:hint="eastAsia"/>
          <w:b/>
          <w:bCs/>
          <w:kern w:val="0"/>
          <w:szCs w:val="21"/>
        </w:rPr>
        <w:t>例</w:t>
      </w:r>
      <w:r w:rsidR="0009100B">
        <w:rPr>
          <w:rFonts w:asciiTheme="minorEastAsia" w:hAnsiTheme="minorEastAsia"/>
          <w:b/>
          <w:bCs/>
          <w:kern w:val="0"/>
          <w:szCs w:val="21"/>
        </w:rPr>
        <w:t>3</w:t>
      </w:r>
      <w:r w:rsidRPr="00F01956">
        <w:rPr>
          <w:rFonts w:asciiTheme="minorEastAsia" w:hAnsiTheme="minorEastAsia" w:hint="eastAsia"/>
          <w:b/>
          <w:bCs/>
          <w:kern w:val="0"/>
          <w:szCs w:val="21"/>
        </w:rPr>
        <w:t>：主机要设定电压为24.00V，电流</w:t>
      </w:r>
      <w:r w:rsidR="00A671E9">
        <w:rPr>
          <w:rFonts w:asciiTheme="minorEastAsia" w:hAnsiTheme="minorEastAsia" w:hint="eastAsia"/>
          <w:b/>
          <w:bCs/>
          <w:kern w:val="0"/>
          <w:szCs w:val="21"/>
        </w:rPr>
        <w:t>1</w:t>
      </w:r>
      <w:r w:rsidRPr="00F01956">
        <w:rPr>
          <w:rFonts w:asciiTheme="minorEastAsia" w:hAnsiTheme="minorEastAsia" w:hint="eastAsia"/>
          <w:b/>
          <w:bCs/>
          <w:kern w:val="0"/>
          <w:szCs w:val="21"/>
        </w:rPr>
        <w:t>5</w:t>
      </w:r>
      <w:r w:rsidR="00A671E9">
        <w:rPr>
          <w:rFonts w:asciiTheme="minorEastAsia" w:hAnsiTheme="minorEastAsia"/>
          <w:b/>
          <w:bCs/>
          <w:kern w:val="0"/>
          <w:szCs w:val="21"/>
        </w:rPr>
        <w:t>.</w:t>
      </w:r>
      <w:r w:rsidRPr="00F01956">
        <w:rPr>
          <w:rFonts w:asciiTheme="minorEastAsia" w:hAnsiTheme="minorEastAsia" w:hint="eastAsia"/>
          <w:b/>
          <w:bCs/>
          <w:kern w:val="0"/>
          <w:szCs w:val="21"/>
        </w:rPr>
        <w:t>00A。</w:t>
      </w:r>
    </w:p>
    <w:p w:rsidR="00B15A4F" w:rsidRPr="006F5E58" w:rsidRDefault="00B15A4F" w:rsidP="00B15A4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主机发送的报文格式：</w:t>
      </w:r>
    </w:p>
    <w:tbl>
      <w:tblPr>
        <w:tblW w:w="82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276"/>
        <w:gridCol w:w="1418"/>
        <w:gridCol w:w="2711"/>
      </w:tblGrid>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主机发送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发送的信息</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r w:rsidR="00515334">
              <w:rPr>
                <w:rFonts w:asciiTheme="minorEastAsia" w:hAnsiTheme="minorEastAsia"/>
                <w:bCs/>
                <w:kern w:val="0"/>
                <w:szCs w:val="21"/>
              </w:rPr>
              <w:t>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来自从机01</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10</w:t>
            </w:r>
            <w:r w:rsidR="00515334">
              <w:rPr>
                <w:rFonts w:asciiTheme="minorEastAsia" w:hAnsiTheme="minorEastAsia"/>
                <w:bCs/>
                <w:kern w:val="0"/>
                <w:szCs w:val="21"/>
              </w:rPr>
              <w:t>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写寄存器</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w:t>
            </w:r>
            <w:r w:rsidR="00F01956">
              <w:rPr>
                <w:rFonts w:asciiTheme="minorEastAsia" w:hAnsiTheme="minorEastAsia" w:hint="eastAsia"/>
                <w:bCs/>
                <w:kern w:val="0"/>
                <w:szCs w:val="21"/>
              </w:rPr>
              <w:t>起始</w:t>
            </w:r>
            <w:r w:rsidRPr="006F5E58">
              <w:rPr>
                <w:rFonts w:asciiTheme="minorEastAsia" w:hAnsiTheme="minorEastAsia" w:hint="eastAsia"/>
                <w:bCs/>
                <w:kern w:val="0"/>
                <w:szCs w:val="21"/>
              </w:rPr>
              <w:t>地址</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w:t>
            </w:r>
            <w:r w:rsidR="00CA080F">
              <w:rPr>
                <w:rFonts w:asciiTheme="minorEastAsia" w:hAnsiTheme="minorEastAsia"/>
                <w:bCs/>
                <w:kern w:val="0"/>
                <w:szCs w:val="21"/>
              </w:rPr>
              <w:t>0</w:t>
            </w:r>
            <w:r w:rsidR="00AA6013">
              <w:rPr>
                <w:rFonts w:asciiTheme="minorEastAsia" w:hAnsiTheme="minorEastAsia"/>
                <w:bCs/>
                <w:kern w:val="0"/>
                <w:szCs w:val="21"/>
              </w:rPr>
              <w:t>0H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寄存器起始地址</w:t>
            </w:r>
          </w:p>
        </w:tc>
      </w:tr>
      <w:tr w:rsidR="00B15A4F" w:rsidRPr="006F5E58" w:rsidTr="00AA6013">
        <w:tc>
          <w:tcPr>
            <w:tcW w:w="2842"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寄存器地址</w:t>
            </w:r>
            <w:r w:rsidR="00B15A4F" w:rsidRPr="006F5E58">
              <w:rPr>
                <w:rFonts w:asciiTheme="minorEastAsia" w:hAnsiTheme="minorEastAsia" w:hint="eastAsia"/>
                <w:bCs/>
                <w:kern w:val="0"/>
                <w:szCs w:val="21"/>
              </w:rPr>
              <w:t>数</w:t>
            </w:r>
            <w:r>
              <w:rPr>
                <w:rFonts w:asciiTheme="minorEastAsia" w:hAnsiTheme="minorEastAsia" w:hint="eastAsia"/>
                <w:bCs/>
                <w:kern w:val="0"/>
                <w:szCs w:val="21"/>
              </w:rPr>
              <w:t>量</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0002</w:t>
            </w:r>
            <w:r w:rsidR="00AA6013">
              <w:rPr>
                <w:rFonts w:asciiTheme="minorEastAsia" w:hAnsiTheme="minorEastAsia"/>
                <w:bCs/>
                <w:kern w:val="0"/>
                <w:szCs w:val="21"/>
              </w:rPr>
              <w:t>H</w:t>
            </w:r>
          </w:p>
        </w:tc>
        <w:tc>
          <w:tcPr>
            <w:tcW w:w="2711"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2</w:t>
            </w:r>
            <w:r w:rsidRPr="006F5E58">
              <w:rPr>
                <w:rFonts w:asciiTheme="minorEastAsia" w:hAnsiTheme="minorEastAsia" w:hint="eastAsia"/>
                <w:bCs/>
                <w:kern w:val="0"/>
                <w:szCs w:val="21"/>
              </w:rPr>
              <w:t>个字节</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写入字节数</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04</w:t>
            </w:r>
            <w:r w:rsidR="00515334">
              <w:rPr>
                <w:rFonts w:asciiTheme="minorEastAsia" w:hAnsiTheme="minorEastAsia"/>
                <w:bCs/>
                <w:kern w:val="0"/>
                <w:szCs w:val="21"/>
              </w:rPr>
              <w:t>H</w:t>
            </w:r>
          </w:p>
        </w:tc>
        <w:tc>
          <w:tcPr>
            <w:tcW w:w="2711"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1</w:t>
            </w:r>
            <w:r w:rsidRPr="006F5E58">
              <w:rPr>
                <w:rFonts w:asciiTheme="minorEastAsia" w:hAnsiTheme="minorEastAsia" w:hint="eastAsia"/>
                <w:bCs/>
                <w:kern w:val="0"/>
                <w:szCs w:val="21"/>
              </w:rPr>
              <w:t>个字节</w:t>
            </w:r>
          </w:p>
        </w:tc>
      </w:tr>
      <w:tr w:rsidR="00B15A4F" w:rsidRPr="006F5E58" w:rsidTr="00AA6013">
        <w:tc>
          <w:tcPr>
            <w:tcW w:w="2842" w:type="dxa"/>
          </w:tcPr>
          <w:p w:rsidR="00B15A4F" w:rsidRPr="006F5E58" w:rsidRDefault="00F01956"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地址为00</w:t>
            </w:r>
            <w:r w:rsidR="00CA080F">
              <w:rPr>
                <w:rFonts w:asciiTheme="minorEastAsia" w:hAnsiTheme="minorEastAsia"/>
                <w:bCs/>
                <w:kern w:val="0"/>
                <w:szCs w:val="21"/>
              </w:rPr>
              <w:t>0</w:t>
            </w:r>
            <w:r w:rsidR="00AA6013">
              <w:rPr>
                <w:rFonts w:asciiTheme="minorEastAsia" w:hAnsiTheme="minorEastAsia"/>
                <w:bCs/>
                <w:kern w:val="0"/>
                <w:szCs w:val="21"/>
              </w:rPr>
              <w:t>0</w:t>
            </w:r>
            <w:r w:rsidRPr="006F5E58">
              <w:rPr>
                <w:rFonts w:asciiTheme="minorEastAsia" w:hAnsiTheme="minorEastAsia" w:hint="eastAsia"/>
                <w:bCs/>
                <w:kern w:val="0"/>
                <w:szCs w:val="21"/>
              </w:rPr>
              <w:t>H寄存器的内容</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0960</w:t>
            </w:r>
            <w:r w:rsidR="00AA6013">
              <w:rPr>
                <w:rFonts w:asciiTheme="minorEastAsia" w:hAnsiTheme="minorEastAsia"/>
                <w:bCs/>
                <w:kern w:val="0"/>
                <w:szCs w:val="21"/>
              </w:rPr>
              <w:t>H</w:t>
            </w:r>
          </w:p>
        </w:tc>
        <w:tc>
          <w:tcPr>
            <w:tcW w:w="2711"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设定输出电压值</w:t>
            </w:r>
          </w:p>
        </w:tc>
      </w:tr>
      <w:tr w:rsidR="00B15A4F" w:rsidRPr="006F5E58" w:rsidTr="00AA6013">
        <w:tc>
          <w:tcPr>
            <w:tcW w:w="2842" w:type="dxa"/>
          </w:tcPr>
          <w:p w:rsidR="00B15A4F" w:rsidRPr="006F5E58" w:rsidRDefault="00F01956"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地址为0</w:t>
            </w:r>
            <w:r>
              <w:rPr>
                <w:rFonts w:asciiTheme="minorEastAsia" w:hAnsiTheme="minorEastAsia"/>
                <w:bCs/>
                <w:kern w:val="0"/>
                <w:szCs w:val="21"/>
              </w:rPr>
              <w:t>0</w:t>
            </w:r>
            <w:r w:rsidR="00CA080F">
              <w:rPr>
                <w:rFonts w:asciiTheme="minorEastAsia" w:hAnsiTheme="minorEastAsia"/>
                <w:bCs/>
                <w:kern w:val="0"/>
                <w:szCs w:val="21"/>
              </w:rPr>
              <w:t>0</w:t>
            </w:r>
            <w:r w:rsidR="00AA6013">
              <w:rPr>
                <w:rFonts w:asciiTheme="minorEastAsia" w:hAnsiTheme="minorEastAsia"/>
                <w:bCs/>
                <w:kern w:val="0"/>
                <w:szCs w:val="21"/>
              </w:rPr>
              <w:t>1</w:t>
            </w:r>
            <w:r w:rsidRPr="006F5E58">
              <w:rPr>
                <w:rFonts w:asciiTheme="minorEastAsia" w:hAnsiTheme="minorEastAsia" w:hint="eastAsia"/>
                <w:bCs/>
                <w:kern w:val="0"/>
                <w:szCs w:val="21"/>
              </w:rPr>
              <w:t>H寄存器的内容</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05DC</w:t>
            </w:r>
            <w:r w:rsidR="00AA6013">
              <w:rPr>
                <w:rFonts w:asciiTheme="minorEastAsia" w:hAnsiTheme="minorEastAsia"/>
                <w:bCs/>
                <w:kern w:val="0"/>
                <w:szCs w:val="21"/>
              </w:rPr>
              <w:t>H</w:t>
            </w:r>
          </w:p>
        </w:tc>
        <w:tc>
          <w:tcPr>
            <w:tcW w:w="2711"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设定输出电流值</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F2E4</w:t>
            </w:r>
            <w:r w:rsidR="00AA6013">
              <w:rPr>
                <w:rFonts w:asciiTheme="minorEastAsia" w:hAnsiTheme="minorEastAsia"/>
                <w:bCs/>
                <w:kern w:val="0"/>
                <w:szCs w:val="21"/>
              </w:rPr>
              <w:t>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由主机计算得到CRC码</w:t>
            </w:r>
          </w:p>
        </w:tc>
      </w:tr>
    </w:tbl>
    <w:p w:rsidR="00CE2E3E" w:rsidRDefault="00CE2E3E" w:rsidP="00CE2E3E">
      <w:pPr>
        <w:autoSpaceDE w:val="0"/>
        <w:autoSpaceDN w:val="0"/>
        <w:adjustRightInd w:val="0"/>
        <w:jc w:val="left"/>
        <w:rPr>
          <w:rFonts w:asciiTheme="minorEastAsia" w:hAnsiTheme="minorEastAsia"/>
          <w:bCs/>
          <w:kern w:val="0"/>
          <w:szCs w:val="21"/>
        </w:rPr>
      </w:pPr>
    </w:p>
    <w:p w:rsidR="00B15A4F" w:rsidRPr="006F5E58" w:rsidRDefault="00B15A4F" w:rsidP="0009100B">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从机接收后响应返回的报文格式：</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1015"/>
        <w:gridCol w:w="2007"/>
        <w:gridCol w:w="3358"/>
      </w:tblGrid>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从机响应</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返回的信息</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r w:rsidR="00515334">
              <w:rPr>
                <w:rFonts w:asciiTheme="minorEastAsia" w:hAnsiTheme="minorEastAsia"/>
                <w:bCs/>
                <w:kern w:val="0"/>
                <w:szCs w:val="21"/>
              </w:rPr>
              <w:t>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发送至地址为01的从机</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10</w:t>
            </w:r>
            <w:r w:rsidR="00515334">
              <w:rPr>
                <w:rFonts w:asciiTheme="minorEastAsia" w:hAnsiTheme="minorEastAsia"/>
                <w:bCs/>
                <w:kern w:val="0"/>
                <w:szCs w:val="21"/>
              </w:rPr>
              <w:t>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写寄存器</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w:t>
            </w:r>
            <w:r w:rsidR="00F01956">
              <w:rPr>
                <w:rFonts w:asciiTheme="minorEastAsia" w:hAnsiTheme="minorEastAsia" w:hint="eastAsia"/>
                <w:bCs/>
                <w:kern w:val="0"/>
                <w:szCs w:val="21"/>
              </w:rPr>
              <w:t>起始</w:t>
            </w:r>
            <w:r w:rsidRPr="006F5E58">
              <w:rPr>
                <w:rFonts w:asciiTheme="minorEastAsia" w:hAnsiTheme="minorEastAsia" w:hint="eastAsia"/>
                <w:bCs/>
                <w:kern w:val="0"/>
                <w:szCs w:val="21"/>
              </w:rPr>
              <w:t>地址</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w:t>
            </w:r>
            <w:r w:rsidR="00CA080F">
              <w:rPr>
                <w:rFonts w:asciiTheme="minorEastAsia" w:hAnsiTheme="minorEastAsia"/>
                <w:bCs/>
                <w:kern w:val="0"/>
                <w:szCs w:val="21"/>
              </w:rPr>
              <w:t>0</w:t>
            </w:r>
            <w:r w:rsidR="00AA6013">
              <w:rPr>
                <w:rFonts w:asciiTheme="minorEastAsia" w:hAnsiTheme="minorEastAsia"/>
                <w:bCs/>
                <w:kern w:val="0"/>
                <w:szCs w:val="21"/>
              </w:rPr>
              <w:t>0H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寄存器起始地址</w:t>
            </w:r>
          </w:p>
        </w:tc>
      </w:tr>
      <w:tr w:rsidR="00B15A4F" w:rsidRPr="006F5E58" w:rsidTr="0009100B">
        <w:tc>
          <w:tcPr>
            <w:tcW w:w="1842"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寄存器地址数量</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0002</w:t>
            </w:r>
            <w:r w:rsidR="00AA6013">
              <w:rPr>
                <w:rFonts w:asciiTheme="minorEastAsia" w:hAnsiTheme="minorEastAsia"/>
                <w:bCs/>
                <w:kern w:val="0"/>
                <w:szCs w:val="21"/>
              </w:rPr>
              <w:t>H</w:t>
            </w:r>
          </w:p>
        </w:tc>
        <w:tc>
          <w:tcPr>
            <w:tcW w:w="3358"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2</w:t>
            </w:r>
            <w:r w:rsidRPr="006F5E58">
              <w:rPr>
                <w:rFonts w:asciiTheme="minorEastAsia" w:hAnsiTheme="minorEastAsia" w:hint="eastAsia"/>
                <w:bCs/>
                <w:kern w:val="0"/>
                <w:szCs w:val="21"/>
              </w:rPr>
              <w:t>个字节</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szCs w:val="21"/>
              </w:rPr>
              <w:t>41C8</w:t>
            </w:r>
            <w:r w:rsidR="00AA6013">
              <w:rPr>
                <w:rFonts w:asciiTheme="minorEastAsia" w:hAnsiTheme="minorEastAsia"/>
                <w:szCs w:val="21"/>
              </w:rPr>
              <w:t>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由从机计算得到CRC码</w:t>
            </w:r>
          </w:p>
        </w:tc>
      </w:tr>
    </w:tbl>
    <w:p w:rsidR="00D1727E" w:rsidRPr="006F5E58" w:rsidRDefault="00D1727E" w:rsidP="00B15A4F">
      <w:pPr>
        <w:rPr>
          <w:rFonts w:asciiTheme="minorEastAsia" w:hAnsiTheme="minorEastAsia"/>
          <w:szCs w:val="21"/>
        </w:rPr>
      </w:pPr>
    </w:p>
    <w:sectPr w:rsidR="00D1727E" w:rsidRPr="006F5E58" w:rsidSect="007144A4">
      <w:headerReference w:type="default" r:id="rId8"/>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E72" w:rsidRDefault="00622E72" w:rsidP="002A55C7">
      <w:r>
        <w:separator/>
      </w:r>
    </w:p>
  </w:endnote>
  <w:endnote w:type="continuationSeparator" w:id="0">
    <w:p w:rsidR="00622E72" w:rsidRDefault="00622E72" w:rsidP="002A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D-00">
    <w:altName w:val="Arial"/>
    <w:charset w:val="00"/>
    <w:family w:val="auto"/>
    <w:pitch w:val="default"/>
    <w:sig w:usb0="00000287" w:usb1="000000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Arial MT">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E72" w:rsidRDefault="00622E72" w:rsidP="002A55C7">
      <w:r>
        <w:separator/>
      </w:r>
    </w:p>
  </w:footnote>
  <w:footnote w:type="continuationSeparator" w:id="0">
    <w:p w:rsidR="00622E72" w:rsidRDefault="00622E72" w:rsidP="002A55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880" w:rsidRPr="00AE0880" w:rsidRDefault="00AE0880">
    <w:pPr>
      <w:pStyle w:val="a4"/>
      <w:rPr>
        <w:sz w:val="28"/>
        <w:szCs w:val="28"/>
      </w:rPr>
    </w:pPr>
    <w:r w:rsidRPr="00AE0880">
      <w:rPr>
        <w:sz w:val="28"/>
        <w:szCs w:val="28"/>
      </w:rPr>
      <w:t>杭州睿登科技有限公司</w:t>
    </w:r>
  </w:p>
  <w:p w:rsidR="00AE0880" w:rsidRDefault="00AE088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numFmt w:val="bullet"/>
      <w:lvlText w:val="●"/>
      <w:lvlJc w:val="left"/>
      <w:pPr>
        <w:tabs>
          <w:tab w:val="num" w:pos="360"/>
        </w:tabs>
        <w:ind w:left="360" w:hanging="360"/>
      </w:pPr>
      <w:rPr>
        <w:rFonts w:ascii="Times New Roman" w:eastAsia="宋体" w:hAnsi="Times New Roman" w:cs="Times New Roman" w:hint="default"/>
        <w:b w:val="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multilevel"/>
    <w:tmpl w:val="00000002"/>
    <w:lvl w:ilvl="0">
      <w:numFmt w:val="bullet"/>
      <w:lvlText w:val="●"/>
      <w:lvlJc w:val="left"/>
      <w:pPr>
        <w:tabs>
          <w:tab w:val="num" w:pos="360"/>
        </w:tabs>
        <w:ind w:left="360" w:hanging="360"/>
      </w:pPr>
      <w:rPr>
        <w:rFonts w:ascii="Times New Roman" w:eastAsia="宋体" w:hAnsi="Times New Roman" w:cs="Times New Roman" w:hint="default"/>
        <w:b w:val="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03"/>
    <w:multiLevelType w:val="multilevel"/>
    <w:tmpl w:val="00000003"/>
    <w:lvl w:ilvl="0">
      <w:start w:val="1"/>
      <w:numFmt w:val="japaneseCounting"/>
      <w:lvlText w:val="%1、"/>
      <w:lvlJc w:val="left"/>
      <w:pPr>
        <w:tabs>
          <w:tab w:val="num" w:pos="405"/>
        </w:tabs>
        <w:ind w:left="405" w:hanging="405"/>
      </w:pPr>
      <w:rPr>
        <w:rFonts w:hint="eastAsia"/>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D"/>
    <w:multiLevelType w:val="singleLevel"/>
    <w:tmpl w:val="0000000D"/>
    <w:lvl w:ilvl="0">
      <w:start w:val="8"/>
      <w:numFmt w:val="decimal"/>
      <w:suff w:val="nothing"/>
      <w:lvlText w:val="%1."/>
      <w:lvlJc w:val="left"/>
    </w:lvl>
  </w:abstractNum>
  <w:abstractNum w:abstractNumId="4">
    <w:nsid w:val="0000000E"/>
    <w:multiLevelType w:val="singleLevel"/>
    <w:tmpl w:val="0000000E"/>
    <w:lvl w:ilvl="0">
      <w:start w:val="1"/>
      <w:numFmt w:val="decimal"/>
      <w:suff w:val="nothing"/>
      <w:lvlText w:val="%1."/>
      <w:lvlJc w:val="left"/>
    </w:lvl>
  </w:abstractNum>
  <w:abstractNum w:abstractNumId="5">
    <w:nsid w:val="0000000F"/>
    <w:multiLevelType w:val="singleLevel"/>
    <w:tmpl w:val="0000000F"/>
    <w:lvl w:ilvl="0">
      <w:start w:val="4"/>
      <w:numFmt w:val="decimal"/>
      <w:suff w:val="nothing"/>
      <w:lvlText w:val="%1."/>
      <w:lvlJc w:val="left"/>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D3"/>
    <w:rsid w:val="00034BA5"/>
    <w:rsid w:val="00045ADF"/>
    <w:rsid w:val="00086C94"/>
    <w:rsid w:val="0009100B"/>
    <w:rsid w:val="00095263"/>
    <w:rsid w:val="000A26F8"/>
    <w:rsid w:val="000B512F"/>
    <w:rsid w:val="000B6F11"/>
    <w:rsid w:val="000F595A"/>
    <w:rsid w:val="0010060B"/>
    <w:rsid w:val="00126D22"/>
    <w:rsid w:val="00187180"/>
    <w:rsid w:val="00191C3C"/>
    <w:rsid w:val="001943AB"/>
    <w:rsid w:val="001A342C"/>
    <w:rsid w:val="001B2F70"/>
    <w:rsid w:val="001D2FD3"/>
    <w:rsid w:val="001D3C91"/>
    <w:rsid w:val="00204990"/>
    <w:rsid w:val="00217B1A"/>
    <w:rsid w:val="00220F0E"/>
    <w:rsid w:val="0022670F"/>
    <w:rsid w:val="0024606C"/>
    <w:rsid w:val="00281363"/>
    <w:rsid w:val="002839A3"/>
    <w:rsid w:val="0029072A"/>
    <w:rsid w:val="002A55C7"/>
    <w:rsid w:val="002C3073"/>
    <w:rsid w:val="002C6911"/>
    <w:rsid w:val="002C7F5B"/>
    <w:rsid w:val="002D1A19"/>
    <w:rsid w:val="00333937"/>
    <w:rsid w:val="00356284"/>
    <w:rsid w:val="00363EE3"/>
    <w:rsid w:val="003E4F3C"/>
    <w:rsid w:val="0049192B"/>
    <w:rsid w:val="004938EA"/>
    <w:rsid w:val="00493E30"/>
    <w:rsid w:val="004A005D"/>
    <w:rsid w:val="00515334"/>
    <w:rsid w:val="00545D6A"/>
    <w:rsid w:val="005756D7"/>
    <w:rsid w:val="00575CEB"/>
    <w:rsid w:val="005A1939"/>
    <w:rsid w:val="005B4B9A"/>
    <w:rsid w:val="005C7A05"/>
    <w:rsid w:val="005D417F"/>
    <w:rsid w:val="00610A32"/>
    <w:rsid w:val="00622E72"/>
    <w:rsid w:val="00683B0B"/>
    <w:rsid w:val="006A24FB"/>
    <w:rsid w:val="006D04AE"/>
    <w:rsid w:val="006D1DBE"/>
    <w:rsid w:val="006F5E58"/>
    <w:rsid w:val="007144A4"/>
    <w:rsid w:val="00727931"/>
    <w:rsid w:val="00764A53"/>
    <w:rsid w:val="007658E2"/>
    <w:rsid w:val="00780F2B"/>
    <w:rsid w:val="00794E17"/>
    <w:rsid w:val="007F10EF"/>
    <w:rsid w:val="007F3DC8"/>
    <w:rsid w:val="008316BA"/>
    <w:rsid w:val="008962E8"/>
    <w:rsid w:val="008B7B6B"/>
    <w:rsid w:val="0092041F"/>
    <w:rsid w:val="00966C18"/>
    <w:rsid w:val="009C34E9"/>
    <w:rsid w:val="009C75A9"/>
    <w:rsid w:val="00A52637"/>
    <w:rsid w:val="00A671E9"/>
    <w:rsid w:val="00AA6013"/>
    <w:rsid w:val="00AA61F3"/>
    <w:rsid w:val="00AB1E26"/>
    <w:rsid w:val="00AB6839"/>
    <w:rsid w:val="00AC2429"/>
    <w:rsid w:val="00AC3CCF"/>
    <w:rsid w:val="00AC5A30"/>
    <w:rsid w:val="00AD68E6"/>
    <w:rsid w:val="00AE0880"/>
    <w:rsid w:val="00B0289F"/>
    <w:rsid w:val="00B054FD"/>
    <w:rsid w:val="00B15A4F"/>
    <w:rsid w:val="00B214D3"/>
    <w:rsid w:val="00B331CD"/>
    <w:rsid w:val="00C54AD6"/>
    <w:rsid w:val="00C57027"/>
    <w:rsid w:val="00C94B80"/>
    <w:rsid w:val="00C95FCF"/>
    <w:rsid w:val="00CA080F"/>
    <w:rsid w:val="00CA745E"/>
    <w:rsid w:val="00CD3B89"/>
    <w:rsid w:val="00CE2E3E"/>
    <w:rsid w:val="00CE7689"/>
    <w:rsid w:val="00D1727E"/>
    <w:rsid w:val="00D26A42"/>
    <w:rsid w:val="00D3545E"/>
    <w:rsid w:val="00D466B8"/>
    <w:rsid w:val="00D555D4"/>
    <w:rsid w:val="00D64A3D"/>
    <w:rsid w:val="00D65E53"/>
    <w:rsid w:val="00D7204F"/>
    <w:rsid w:val="00D76709"/>
    <w:rsid w:val="00DB01DA"/>
    <w:rsid w:val="00E16E4A"/>
    <w:rsid w:val="00E33EB3"/>
    <w:rsid w:val="00E36BC0"/>
    <w:rsid w:val="00E426C0"/>
    <w:rsid w:val="00EA5F0B"/>
    <w:rsid w:val="00EB3970"/>
    <w:rsid w:val="00ED6F26"/>
    <w:rsid w:val="00F01956"/>
    <w:rsid w:val="00F25B20"/>
    <w:rsid w:val="00F84642"/>
    <w:rsid w:val="00FB5A6C"/>
    <w:rsid w:val="00FC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164410-4930-4C07-8A4A-96C8E8BE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00B"/>
    <w:pPr>
      <w:widowControl w:val="0"/>
      <w:jc w:val="both"/>
    </w:pPr>
  </w:style>
  <w:style w:type="paragraph" w:styleId="1">
    <w:name w:val="heading 1"/>
    <w:basedOn w:val="a"/>
    <w:next w:val="a"/>
    <w:link w:val="1Char"/>
    <w:qFormat/>
    <w:rsid w:val="00B15A4F"/>
    <w:pPr>
      <w:keepNext/>
      <w:tabs>
        <w:tab w:val="left" w:pos="792"/>
      </w:tabs>
      <w:outlineLvl w:val="0"/>
    </w:pPr>
    <w:rPr>
      <w:rFonts w:ascii="LED-00" w:eastAsia="宋体" w:hAnsi="LED-00" w:cs="Times New Roman"/>
      <w:b/>
      <w:sz w:val="18"/>
      <w:szCs w:val="24"/>
    </w:rPr>
  </w:style>
  <w:style w:type="paragraph" w:styleId="2">
    <w:name w:val="heading 2"/>
    <w:basedOn w:val="a"/>
    <w:next w:val="a"/>
    <w:link w:val="2Char"/>
    <w:qFormat/>
    <w:rsid w:val="00B15A4F"/>
    <w:pPr>
      <w:keepNext/>
      <w:tabs>
        <w:tab w:val="left" w:pos="792"/>
      </w:tabs>
      <w:jc w:val="center"/>
      <w:outlineLvl w:val="1"/>
    </w:pPr>
    <w:rPr>
      <w:rFonts w:ascii="LED-00" w:eastAsia="宋体" w:hAnsi="LED-00" w:cs="Times New Roman"/>
      <w:b/>
      <w:sz w:val="18"/>
      <w:szCs w:val="24"/>
    </w:rPr>
  </w:style>
  <w:style w:type="paragraph" w:styleId="3">
    <w:name w:val="heading 3"/>
    <w:basedOn w:val="a"/>
    <w:next w:val="a"/>
    <w:link w:val="3Char"/>
    <w:qFormat/>
    <w:rsid w:val="00B15A4F"/>
    <w:pPr>
      <w:keepNext/>
      <w:tabs>
        <w:tab w:val="left" w:pos="792"/>
      </w:tabs>
      <w:outlineLvl w:val="2"/>
    </w:pPr>
    <w:rPr>
      <w:rFonts w:ascii="Times New Roman" w:eastAsia="宋体" w:hAnsi="Times New Roman" w:cs="Times New Roman"/>
      <w:b/>
      <w:bCs/>
      <w:sz w:val="13"/>
      <w:szCs w:val="24"/>
    </w:rPr>
  </w:style>
  <w:style w:type="paragraph" w:styleId="4">
    <w:name w:val="heading 4"/>
    <w:basedOn w:val="a"/>
    <w:next w:val="a"/>
    <w:link w:val="4Char"/>
    <w:qFormat/>
    <w:rsid w:val="00B15A4F"/>
    <w:pPr>
      <w:keepNext/>
      <w:spacing w:line="340" w:lineRule="exact"/>
      <w:outlineLvl w:val="3"/>
    </w:pPr>
    <w:rPr>
      <w:rFonts w:ascii="LED-00" w:eastAsia="宋体" w:hAnsi="LED-00" w:cs="Times New Roman"/>
      <w:b/>
      <w:sz w:val="15"/>
      <w:szCs w:val="24"/>
    </w:rPr>
  </w:style>
  <w:style w:type="paragraph" w:styleId="5">
    <w:name w:val="heading 5"/>
    <w:basedOn w:val="a"/>
    <w:next w:val="a"/>
    <w:link w:val="5Char"/>
    <w:qFormat/>
    <w:rsid w:val="00B15A4F"/>
    <w:pPr>
      <w:keepNext/>
      <w:tabs>
        <w:tab w:val="left" w:pos="4137"/>
      </w:tabs>
      <w:outlineLvl w:val="4"/>
    </w:pPr>
    <w:rPr>
      <w:rFonts w:ascii="黑体" w:eastAsia="宋体" w:hAnsi="LED-00" w:cs="Times New Roman"/>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1727E"/>
    <w:pPr>
      <w:widowControl/>
      <w:spacing w:before="100" w:beforeAutospacing="1" w:after="100" w:afterAutospacing="1"/>
      <w:jc w:val="left"/>
    </w:pPr>
    <w:rPr>
      <w:rFonts w:ascii="宋体" w:eastAsia="宋体" w:hAnsi="宋体" w:cs="Times New Roman"/>
      <w:kern w:val="0"/>
      <w:sz w:val="18"/>
      <w:szCs w:val="18"/>
    </w:rPr>
  </w:style>
  <w:style w:type="paragraph" w:customStyle="1" w:styleId="Default">
    <w:name w:val="Default"/>
    <w:rsid w:val="008B7B6B"/>
    <w:pPr>
      <w:widowControl w:val="0"/>
      <w:autoSpaceDE w:val="0"/>
      <w:autoSpaceDN w:val="0"/>
      <w:adjustRightInd w:val="0"/>
    </w:pPr>
    <w:rPr>
      <w:rFonts w:ascii="Arial MT" w:eastAsia="Arial MT" w:hAnsi="Times New Roman" w:cs="Times New Roman"/>
      <w:color w:val="000000"/>
      <w:kern w:val="0"/>
      <w:sz w:val="24"/>
      <w:szCs w:val="24"/>
    </w:rPr>
  </w:style>
  <w:style w:type="paragraph" w:customStyle="1" w:styleId="y">
    <w:name w:val=".y.."/>
    <w:basedOn w:val="Default"/>
    <w:next w:val="Default"/>
    <w:rsid w:val="008B7B6B"/>
    <w:rPr>
      <w:color w:val="auto"/>
      <w:sz w:val="20"/>
    </w:rPr>
  </w:style>
  <w:style w:type="character" w:customStyle="1" w:styleId="1Char">
    <w:name w:val="标题 1 Char"/>
    <w:basedOn w:val="a0"/>
    <w:link w:val="1"/>
    <w:rsid w:val="00B15A4F"/>
    <w:rPr>
      <w:rFonts w:ascii="LED-00" w:eastAsia="宋体" w:hAnsi="LED-00" w:cs="Times New Roman"/>
      <w:b/>
      <w:sz w:val="18"/>
      <w:szCs w:val="24"/>
    </w:rPr>
  </w:style>
  <w:style w:type="character" w:customStyle="1" w:styleId="2Char">
    <w:name w:val="标题 2 Char"/>
    <w:basedOn w:val="a0"/>
    <w:link w:val="2"/>
    <w:rsid w:val="00B15A4F"/>
    <w:rPr>
      <w:rFonts w:ascii="LED-00" w:eastAsia="宋体" w:hAnsi="LED-00" w:cs="Times New Roman"/>
      <w:b/>
      <w:sz w:val="18"/>
      <w:szCs w:val="24"/>
    </w:rPr>
  </w:style>
  <w:style w:type="character" w:customStyle="1" w:styleId="3Char">
    <w:name w:val="标题 3 Char"/>
    <w:basedOn w:val="a0"/>
    <w:link w:val="3"/>
    <w:rsid w:val="00B15A4F"/>
    <w:rPr>
      <w:rFonts w:ascii="Times New Roman" w:eastAsia="宋体" w:hAnsi="Times New Roman" w:cs="Times New Roman"/>
      <w:b/>
      <w:bCs/>
      <w:sz w:val="13"/>
      <w:szCs w:val="24"/>
    </w:rPr>
  </w:style>
  <w:style w:type="character" w:customStyle="1" w:styleId="4Char">
    <w:name w:val="标题 4 Char"/>
    <w:basedOn w:val="a0"/>
    <w:link w:val="4"/>
    <w:rsid w:val="00B15A4F"/>
    <w:rPr>
      <w:rFonts w:ascii="LED-00" w:eastAsia="宋体" w:hAnsi="LED-00" w:cs="Times New Roman"/>
      <w:b/>
      <w:sz w:val="15"/>
      <w:szCs w:val="24"/>
    </w:rPr>
  </w:style>
  <w:style w:type="character" w:customStyle="1" w:styleId="5Char">
    <w:name w:val="标题 5 Char"/>
    <w:basedOn w:val="a0"/>
    <w:link w:val="5"/>
    <w:rsid w:val="00B15A4F"/>
    <w:rPr>
      <w:rFonts w:ascii="黑体" w:eastAsia="宋体" w:hAnsi="LED-00" w:cs="Times New Roman"/>
      <w:sz w:val="15"/>
      <w:szCs w:val="24"/>
    </w:rPr>
  </w:style>
  <w:style w:type="paragraph" w:styleId="a4">
    <w:name w:val="header"/>
    <w:basedOn w:val="a"/>
    <w:link w:val="Char"/>
    <w:uiPriority w:val="99"/>
    <w:rsid w:val="00B15A4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4"/>
    <w:uiPriority w:val="99"/>
    <w:rsid w:val="00B15A4F"/>
    <w:rPr>
      <w:rFonts w:ascii="Times New Roman" w:eastAsia="宋体" w:hAnsi="Times New Roman" w:cs="Times New Roman"/>
      <w:sz w:val="18"/>
      <w:szCs w:val="18"/>
    </w:rPr>
  </w:style>
  <w:style w:type="paragraph" w:styleId="a5">
    <w:name w:val="footer"/>
    <w:basedOn w:val="a"/>
    <w:link w:val="Char0"/>
    <w:rsid w:val="00B15A4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5"/>
    <w:rsid w:val="00B15A4F"/>
    <w:rPr>
      <w:rFonts w:ascii="Times New Roman" w:eastAsia="宋体" w:hAnsi="Times New Roman" w:cs="Times New Roman"/>
      <w:sz w:val="18"/>
      <w:szCs w:val="18"/>
    </w:rPr>
  </w:style>
  <w:style w:type="paragraph" w:styleId="a6">
    <w:name w:val="List Paragraph"/>
    <w:basedOn w:val="a"/>
    <w:uiPriority w:val="34"/>
    <w:qFormat/>
    <w:rsid w:val="00EB3970"/>
    <w:pPr>
      <w:ind w:firstLineChars="200" w:firstLine="420"/>
    </w:pPr>
  </w:style>
  <w:style w:type="character" w:customStyle="1" w:styleId="ask-title">
    <w:name w:val="ask-title"/>
    <w:basedOn w:val="a0"/>
    <w:rsid w:val="00FB5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8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D41CE-F928-460F-82DC-F37439E5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5</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艾美素材</dc:creator>
  <cp:keywords/>
  <dc:description/>
  <cp:lastModifiedBy>杭州睿登科技有限公司</cp:lastModifiedBy>
  <cp:revision>50</cp:revision>
  <dcterms:created xsi:type="dcterms:W3CDTF">2016-11-25T03:09:00Z</dcterms:created>
  <dcterms:modified xsi:type="dcterms:W3CDTF">2017-07-14T01:12:00Z</dcterms:modified>
</cp:coreProperties>
</file>